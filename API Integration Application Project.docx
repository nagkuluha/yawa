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4B8B9" w14:textId="3F21DBD4" w:rsidR="00BF27EF" w:rsidRDefault="00BF27EF" w:rsidP="00BF27EF">
      <w:pPr>
        <w:spacing w:line="360" w:lineRule="auto"/>
        <w:rPr>
          <w:b/>
          <w:bCs/>
          <w:sz w:val="24"/>
          <w:szCs w:val="24"/>
        </w:rPr>
      </w:pPr>
      <w:r>
        <w:rPr>
          <w:b/>
          <w:bCs/>
          <w:sz w:val="24"/>
          <w:szCs w:val="24"/>
        </w:rPr>
        <w:t>Code for the Application</w:t>
      </w:r>
    </w:p>
    <w:p w14:paraId="0AC021A8" w14:textId="21414C28" w:rsidR="00BF27EF" w:rsidRPr="00BF27EF" w:rsidRDefault="00BF27EF" w:rsidP="00BF27EF">
      <w:pPr>
        <w:pStyle w:val="ListParagraph"/>
        <w:numPr>
          <w:ilvl w:val="0"/>
          <w:numId w:val="1"/>
        </w:numPr>
        <w:spacing w:line="360" w:lineRule="auto"/>
        <w:rPr>
          <w:sz w:val="24"/>
          <w:szCs w:val="24"/>
        </w:rPr>
      </w:pPr>
      <w:r w:rsidRPr="00BF27EF">
        <w:rPr>
          <w:sz w:val="24"/>
          <w:szCs w:val="24"/>
        </w:rPr>
        <w:t>For the project folder:</w:t>
      </w:r>
    </w:p>
    <w:p w14:paraId="4CEF4E7D" w14:textId="77777777" w:rsidR="00BF27EF" w:rsidRPr="00BF27EF" w:rsidRDefault="00BF27EF" w:rsidP="00BF27EF">
      <w:pPr>
        <w:spacing w:line="360" w:lineRule="auto"/>
        <w:rPr>
          <w:sz w:val="24"/>
          <w:szCs w:val="24"/>
        </w:rPr>
      </w:pPr>
      <w:proofErr w:type="spellStart"/>
      <w:r w:rsidRPr="00BF27EF">
        <w:rPr>
          <w:sz w:val="24"/>
          <w:szCs w:val="24"/>
        </w:rPr>
        <w:t>api_integration_app</w:t>
      </w:r>
      <w:proofErr w:type="spellEnd"/>
      <w:r w:rsidRPr="00BF27EF">
        <w:rPr>
          <w:sz w:val="24"/>
          <w:szCs w:val="24"/>
        </w:rPr>
        <w:t>/</w:t>
      </w:r>
    </w:p>
    <w:p w14:paraId="13A2EACD" w14:textId="77777777" w:rsidR="00BF27EF" w:rsidRPr="00BF27EF" w:rsidRDefault="00BF27EF" w:rsidP="00BF27EF">
      <w:pPr>
        <w:spacing w:line="360" w:lineRule="auto"/>
        <w:rPr>
          <w:sz w:val="24"/>
          <w:szCs w:val="24"/>
        </w:rPr>
      </w:pPr>
      <w:r w:rsidRPr="00BF27EF">
        <w:rPr>
          <w:sz w:val="24"/>
          <w:szCs w:val="24"/>
        </w:rPr>
        <w:t>│</w:t>
      </w:r>
    </w:p>
    <w:p w14:paraId="6C1688B2" w14:textId="77777777" w:rsidR="00BF27EF" w:rsidRPr="00BF27EF" w:rsidRDefault="00BF27EF" w:rsidP="00BF27EF">
      <w:pPr>
        <w:spacing w:line="360" w:lineRule="auto"/>
        <w:rPr>
          <w:sz w:val="24"/>
          <w:szCs w:val="24"/>
        </w:rPr>
      </w:pPr>
      <w:r w:rsidRPr="00BF27EF">
        <w:rPr>
          <w:rFonts w:ascii="MS Gothic" w:eastAsia="MS Gothic" w:hAnsi="MS Gothic" w:cs="MS Gothic" w:hint="eastAsia"/>
          <w:sz w:val="24"/>
          <w:szCs w:val="24"/>
        </w:rPr>
        <w:t>├</w:t>
      </w:r>
      <w:r w:rsidRPr="00BF27EF">
        <w:rPr>
          <w:rFonts w:ascii="Calibri" w:hAnsi="Calibri" w:cs="Calibri"/>
          <w:sz w:val="24"/>
          <w:szCs w:val="24"/>
        </w:rPr>
        <w:t>──</w:t>
      </w:r>
      <w:r w:rsidRPr="00BF27EF">
        <w:rPr>
          <w:sz w:val="24"/>
          <w:szCs w:val="24"/>
        </w:rPr>
        <w:t xml:space="preserve"> app.py                # Main application file</w:t>
      </w:r>
    </w:p>
    <w:p w14:paraId="378706C8" w14:textId="77777777" w:rsidR="00BF27EF" w:rsidRPr="00BF27EF" w:rsidRDefault="00BF27EF" w:rsidP="00BF27EF">
      <w:pPr>
        <w:spacing w:line="360" w:lineRule="auto"/>
        <w:rPr>
          <w:sz w:val="24"/>
          <w:szCs w:val="24"/>
        </w:rPr>
      </w:pPr>
      <w:r w:rsidRPr="00BF27EF">
        <w:rPr>
          <w:rFonts w:ascii="MS Gothic" w:eastAsia="MS Gothic" w:hAnsi="MS Gothic" w:cs="MS Gothic" w:hint="eastAsia"/>
          <w:sz w:val="24"/>
          <w:szCs w:val="24"/>
        </w:rPr>
        <w:t>├</w:t>
      </w:r>
      <w:r w:rsidRPr="00BF27EF">
        <w:rPr>
          <w:rFonts w:ascii="Calibri" w:hAnsi="Calibri" w:cs="Calibri"/>
          <w:sz w:val="24"/>
          <w:szCs w:val="24"/>
        </w:rPr>
        <w:t>──</w:t>
      </w:r>
      <w:r w:rsidRPr="00BF27EF">
        <w:rPr>
          <w:sz w:val="24"/>
          <w:szCs w:val="24"/>
        </w:rPr>
        <w:t xml:space="preserve"> templates/            # Folder for HTML templates</w:t>
      </w:r>
    </w:p>
    <w:p w14:paraId="521BF2B5" w14:textId="77777777" w:rsidR="00BF27EF" w:rsidRPr="00BF27EF" w:rsidRDefault="00BF27EF" w:rsidP="00BF27EF">
      <w:pPr>
        <w:spacing w:line="360" w:lineRule="auto"/>
        <w:rPr>
          <w:sz w:val="24"/>
          <w:szCs w:val="24"/>
        </w:rPr>
      </w:pPr>
      <w:r w:rsidRPr="00BF27EF">
        <w:rPr>
          <w:sz w:val="24"/>
          <w:szCs w:val="24"/>
        </w:rPr>
        <w:t xml:space="preserve">│   </w:t>
      </w:r>
      <w:r w:rsidRPr="00BF27EF">
        <w:rPr>
          <w:rFonts w:ascii="MS Gothic" w:eastAsia="MS Gothic" w:hAnsi="MS Gothic" w:cs="MS Gothic" w:hint="eastAsia"/>
          <w:sz w:val="24"/>
          <w:szCs w:val="24"/>
        </w:rPr>
        <w:t>├</w:t>
      </w:r>
      <w:r w:rsidRPr="00BF27EF">
        <w:rPr>
          <w:rFonts w:ascii="Calibri" w:hAnsi="Calibri" w:cs="Calibri"/>
          <w:sz w:val="24"/>
          <w:szCs w:val="24"/>
        </w:rPr>
        <w:t>──</w:t>
      </w:r>
      <w:r w:rsidRPr="00BF27EF">
        <w:rPr>
          <w:sz w:val="24"/>
          <w:szCs w:val="24"/>
        </w:rPr>
        <w:t xml:space="preserve"> index.html        # Home page template</w:t>
      </w:r>
    </w:p>
    <w:p w14:paraId="153AF19C" w14:textId="77777777" w:rsidR="00BF27EF" w:rsidRPr="00BF27EF" w:rsidRDefault="00BF27EF" w:rsidP="00BF27EF">
      <w:pPr>
        <w:spacing w:line="360" w:lineRule="auto"/>
        <w:rPr>
          <w:sz w:val="24"/>
          <w:szCs w:val="24"/>
        </w:rPr>
      </w:pPr>
      <w:r w:rsidRPr="00BF27EF">
        <w:rPr>
          <w:sz w:val="24"/>
          <w:szCs w:val="24"/>
        </w:rPr>
        <w:t>│   └── map.html          # Map display page template</w:t>
      </w:r>
    </w:p>
    <w:p w14:paraId="115397B6" w14:textId="77777777" w:rsidR="00BF27EF" w:rsidRPr="00BF27EF" w:rsidRDefault="00BF27EF" w:rsidP="00BF27EF">
      <w:pPr>
        <w:spacing w:line="360" w:lineRule="auto"/>
        <w:rPr>
          <w:sz w:val="24"/>
          <w:szCs w:val="24"/>
        </w:rPr>
      </w:pPr>
      <w:r w:rsidRPr="00BF27EF">
        <w:rPr>
          <w:rFonts w:ascii="MS Gothic" w:eastAsia="MS Gothic" w:hAnsi="MS Gothic" w:cs="MS Gothic" w:hint="eastAsia"/>
          <w:sz w:val="24"/>
          <w:szCs w:val="24"/>
        </w:rPr>
        <w:t>├</w:t>
      </w:r>
      <w:r w:rsidRPr="00BF27EF">
        <w:rPr>
          <w:rFonts w:ascii="Calibri" w:hAnsi="Calibri" w:cs="Calibri"/>
          <w:sz w:val="24"/>
          <w:szCs w:val="24"/>
        </w:rPr>
        <w:t>─</w:t>
      </w:r>
      <w:proofErr w:type="gramStart"/>
      <w:r w:rsidRPr="00BF27EF">
        <w:rPr>
          <w:rFonts w:ascii="Calibri" w:hAnsi="Calibri" w:cs="Calibri"/>
          <w:sz w:val="24"/>
          <w:szCs w:val="24"/>
        </w:rPr>
        <w:t>─</w:t>
      </w:r>
      <w:r w:rsidRPr="00BF27EF">
        <w:rPr>
          <w:sz w:val="24"/>
          <w:szCs w:val="24"/>
        </w:rPr>
        <w:t xml:space="preserve"> .</w:t>
      </w:r>
      <w:proofErr w:type="spellStart"/>
      <w:r w:rsidRPr="00BF27EF">
        <w:rPr>
          <w:sz w:val="24"/>
          <w:szCs w:val="24"/>
        </w:rPr>
        <w:t>gitignore</w:t>
      </w:r>
      <w:proofErr w:type="spellEnd"/>
      <w:proofErr w:type="gramEnd"/>
      <w:r w:rsidRPr="00BF27EF">
        <w:rPr>
          <w:sz w:val="24"/>
          <w:szCs w:val="24"/>
        </w:rPr>
        <w:t xml:space="preserve">            # Git ignore file (to avoid uploading sensitive data)</w:t>
      </w:r>
    </w:p>
    <w:p w14:paraId="116876FB" w14:textId="4EEFD0C5" w:rsidR="00BF27EF" w:rsidRDefault="00BF27EF" w:rsidP="00BF27EF">
      <w:pPr>
        <w:spacing w:line="360" w:lineRule="auto"/>
        <w:rPr>
          <w:sz w:val="24"/>
          <w:szCs w:val="24"/>
        </w:rPr>
      </w:pPr>
      <w:r w:rsidRPr="00BF27EF">
        <w:rPr>
          <w:sz w:val="24"/>
          <w:szCs w:val="24"/>
        </w:rPr>
        <w:t>└── requirements.txt      # File for required dependencies</w:t>
      </w:r>
    </w:p>
    <w:p w14:paraId="3A194CF9" w14:textId="4092D301" w:rsidR="00BF27EF" w:rsidRDefault="00BF27EF" w:rsidP="00BF27EF">
      <w:pPr>
        <w:spacing w:line="360" w:lineRule="auto"/>
        <w:rPr>
          <w:sz w:val="24"/>
          <w:szCs w:val="24"/>
        </w:rPr>
      </w:pPr>
    </w:p>
    <w:p w14:paraId="61FEF185" w14:textId="386589C4" w:rsidR="00BF27EF" w:rsidRDefault="00BF27EF" w:rsidP="00BF27EF">
      <w:pPr>
        <w:pStyle w:val="ListParagraph"/>
        <w:numPr>
          <w:ilvl w:val="0"/>
          <w:numId w:val="1"/>
        </w:numPr>
        <w:spacing w:line="360" w:lineRule="auto"/>
        <w:rPr>
          <w:sz w:val="24"/>
          <w:szCs w:val="24"/>
        </w:rPr>
      </w:pPr>
      <w:r>
        <w:rPr>
          <w:sz w:val="24"/>
          <w:szCs w:val="24"/>
        </w:rPr>
        <w:t>Main Phyton File</w:t>
      </w:r>
    </w:p>
    <w:p w14:paraId="3018EA03" w14:textId="77777777" w:rsidR="00BF27EF" w:rsidRPr="00BF27EF" w:rsidRDefault="00BF27EF" w:rsidP="00BF27EF">
      <w:pPr>
        <w:spacing w:line="360" w:lineRule="auto"/>
        <w:rPr>
          <w:sz w:val="24"/>
          <w:szCs w:val="24"/>
        </w:rPr>
      </w:pPr>
      <w:r w:rsidRPr="00BF27EF">
        <w:rPr>
          <w:sz w:val="24"/>
          <w:szCs w:val="24"/>
        </w:rPr>
        <w:t xml:space="preserve">import </w:t>
      </w:r>
      <w:proofErr w:type="spellStart"/>
      <w:r w:rsidRPr="00BF27EF">
        <w:rPr>
          <w:sz w:val="24"/>
          <w:szCs w:val="24"/>
        </w:rPr>
        <w:t>tweepy</w:t>
      </w:r>
      <w:proofErr w:type="spellEnd"/>
    </w:p>
    <w:p w14:paraId="46D64DF4" w14:textId="77777777" w:rsidR="00BF27EF" w:rsidRPr="00BF27EF" w:rsidRDefault="00BF27EF" w:rsidP="00BF27EF">
      <w:pPr>
        <w:spacing w:line="360" w:lineRule="auto"/>
        <w:rPr>
          <w:sz w:val="24"/>
          <w:szCs w:val="24"/>
        </w:rPr>
      </w:pPr>
      <w:r w:rsidRPr="00BF27EF">
        <w:rPr>
          <w:sz w:val="24"/>
          <w:szCs w:val="24"/>
        </w:rPr>
        <w:t xml:space="preserve">import </w:t>
      </w:r>
      <w:proofErr w:type="spellStart"/>
      <w:r w:rsidRPr="00BF27EF">
        <w:rPr>
          <w:sz w:val="24"/>
          <w:szCs w:val="24"/>
        </w:rPr>
        <w:t>sendgrid</w:t>
      </w:r>
      <w:proofErr w:type="spellEnd"/>
    </w:p>
    <w:p w14:paraId="267973D1" w14:textId="77777777" w:rsidR="00BF27EF" w:rsidRPr="00BF27EF" w:rsidRDefault="00BF27EF" w:rsidP="00BF27EF">
      <w:pPr>
        <w:spacing w:line="360" w:lineRule="auto"/>
        <w:rPr>
          <w:sz w:val="24"/>
          <w:szCs w:val="24"/>
        </w:rPr>
      </w:pPr>
      <w:r w:rsidRPr="00BF27EF">
        <w:rPr>
          <w:sz w:val="24"/>
          <w:szCs w:val="24"/>
        </w:rPr>
        <w:t xml:space="preserve">from </w:t>
      </w:r>
      <w:proofErr w:type="spellStart"/>
      <w:proofErr w:type="gramStart"/>
      <w:r w:rsidRPr="00BF27EF">
        <w:rPr>
          <w:sz w:val="24"/>
          <w:szCs w:val="24"/>
        </w:rPr>
        <w:t>sendgrid.helpers</w:t>
      </w:r>
      <w:proofErr w:type="gramEnd"/>
      <w:r w:rsidRPr="00BF27EF">
        <w:rPr>
          <w:sz w:val="24"/>
          <w:szCs w:val="24"/>
        </w:rPr>
        <w:t>.mail</w:t>
      </w:r>
      <w:proofErr w:type="spellEnd"/>
      <w:r w:rsidRPr="00BF27EF">
        <w:rPr>
          <w:sz w:val="24"/>
          <w:szCs w:val="24"/>
        </w:rPr>
        <w:t xml:space="preserve"> import Mail, Email, To, Content</w:t>
      </w:r>
    </w:p>
    <w:p w14:paraId="1C5CDB2A" w14:textId="77777777" w:rsidR="00BF27EF" w:rsidRPr="00BF27EF" w:rsidRDefault="00BF27EF" w:rsidP="00BF27EF">
      <w:pPr>
        <w:spacing w:line="360" w:lineRule="auto"/>
        <w:rPr>
          <w:sz w:val="24"/>
          <w:szCs w:val="24"/>
        </w:rPr>
      </w:pPr>
      <w:r w:rsidRPr="00BF27EF">
        <w:rPr>
          <w:sz w:val="24"/>
          <w:szCs w:val="24"/>
        </w:rPr>
        <w:t xml:space="preserve">from flask import Flask, </w:t>
      </w:r>
      <w:proofErr w:type="spellStart"/>
      <w:r w:rsidRPr="00BF27EF">
        <w:rPr>
          <w:sz w:val="24"/>
          <w:szCs w:val="24"/>
        </w:rPr>
        <w:t>render_template</w:t>
      </w:r>
      <w:proofErr w:type="spellEnd"/>
      <w:r w:rsidRPr="00BF27EF">
        <w:rPr>
          <w:sz w:val="24"/>
          <w:szCs w:val="24"/>
        </w:rPr>
        <w:t xml:space="preserve">, request, redirect, </w:t>
      </w:r>
      <w:proofErr w:type="spellStart"/>
      <w:r w:rsidRPr="00BF27EF">
        <w:rPr>
          <w:sz w:val="24"/>
          <w:szCs w:val="24"/>
        </w:rPr>
        <w:t>url_for</w:t>
      </w:r>
      <w:proofErr w:type="spellEnd"/>
    </w:p>
    <w:p w14:paraId="3150A39D" w14:textId="77777777" w:rsidR="00BF27EF" w:rsidRPr="00BF27EF" w:rsidRDefault="00BF27EF" w:rsidP="00BF27EF">
      <w:pPr>
        <w:spacing w:line="360" w:lineRule="auto"/>
        <w:rPr>
          <w:sz w:val="24"/>
          <w:szCs w:val="24"/>
        </w:rPr>
      </w:pPr>
      <w:r w:rsidRPr="00BF27EF">
        <w:rPr>
          <w:sz w:val="24"/>
          <w:szCs w:val="24"/>
        </w:rPr>
        <w:t>import requests</w:t>
      </w:r>
    </w:p>
    <w:p w14:paraId="7DA19134" w14:textId="77777777" w:rsidR="00BF27EF" w:rsidRPr="00BF27EF" w:rsidRDefault="00BF27EF" w:rsidP="00BF27EF">
      <w:pPr>
        <w:spacing w:line="360" w:lineRule="auto"/>
        <w:rPr>
          <w:sz w:val="24"/>
          <w:szCs w:val="24"/>
        </w:rPr>
      </w:pPr>
    </w:p>
    <w:p w14:paraId="3A4C698F" w14:textId="77777777" w:rsidR="00BF27EF" w:rsidRPr="00BF27EF" w:rsidRDefault="00BF27EF" w:rsidP="00BF27EF">
      <w:pPr>
        <w:spacing w:line="360" w:lineRule="auto"/>
        <w:rPr>
          <w:sz w:val="24"/>
          <w:szCs w:val="24"/>
        </w:rPr>
      </w:pPr>
      <w:r w:rsidRPr="00BF27EF">
        <w:rPr>
          <w:sz w:val="24"/>
          <w:szCs w:val="24"/>
        </w:rPr>
        <w:t># Initialize Flask app</w:t>
      </w:r>
    </w:p>
    <w:p w14:paraId="207A5B8F" w14:textId="77777777" w:rsidR="00BF27EF" w:rsidRPr="00BF27EF" w:rsidRDefault="00BF27EF" w:rsidP="00BF27EF">
      <w:pPr>
        <w:spacing w:line="360" w:lineRule="auto"/>
        <w:rPr>
          <w:sz w:val="24"/>
          <w:szCs w:val="24"/>
        </w:rPr>
      </w:pPr>
      <w:r w:rsidRPr="00BF27EF">
        <w:rPr>
          <w:sz w:val="24"/>
          <w:szCs w:val="24"/>
        </w:rPr>
        <w:t>app = Flask(__name__)</w:t>
      </w:r>
    </w:p>
    <w:p w14:paraId="111730CE" w14:textId="77777777" w:rsidR="00BF27EF" w:rsidRPr="00BF27EF" w:rsidRDefault="00BF27EF" w:rsidP="00BF27EF">
      <w:pPr>
        <w:spacing w:line="360" w:lineRule="auto"/>
        <w:rPr>
          <w:sz w:val="24"/>
          <w:szCs w:val="24"/>
        </w:rPr>
      </w:pPr>
    </w:p>
    <w:p w14:paraId="41B7F6A0" w14:textId="77777777" w:rsidR="00BF27EF" w:rsidRPr="00BF27EF" w:rsidRDefault="00BF27EF" w:rsidP="00BF27EF">
      <w:pPr>
        <w:spacing w:line="360" w:lineRule="auto"/>
        <w:rPr>
          <w:sz w:val="24"/>
          <w:szCs w:val="24"/>
        </w:rPr>
      </w:pPr>
      <w:r w:rsidRPr="00BF27EF">
        <w:rPr>
          <w:sz w:val="24"/>
          <w:szCs w:val="24"/>
        </w:rPr>
        <w:lastRenderedPageBreak/>
        <w:t># Set your API keys and secrets</w:t>
      </w:r>
    </w:p>
    <w:p w14:paraId="497D1CE9" w14:textId="77777777" w:rsidR="00BF27EF" w:rsidRPr="00BF27EF" w:rsidRDefault="00BF27EF" w:rsidP="00BF27EF">
      <w:pPr>
        <w:spacing w:line="360" w:lineRule="auto"/>
        <w:rPr>
          <w:sz w:val="24"/>
          <w:szCs w:val="24"/>
        </w:rPr>
      </w:pPr>
      <w:r w:rsidRPr="00BF27EF">
        <w:rPr>
          <w:sz w:val="24"/>
          <w:szCs w:val="24"/>
        </w:rPr>
        <w:t>TWITTER_API_KEY = '</w:t>
      </w:r>
      <w:proofErr w:type="spellStart"/>
      <w:r w:rsidRPr="00BF27EF">
        <w:rPr>
          <w:sz w:val="24"/>
          <w:szCs w:val="24"/>
        </w:rPr>
        <w:t>your_twitter_api_key</w:t>
      </w:r>
      <w:proofErr w:type="spellEnd"/>
      <w:r w:rsidRPr="00BF27EF">
        <w:rPr>
          <w:sz w:val="24"/>
          <w:szCs w:val="24"/>
        </w:rPr>
        <w:t>'</w:t>
      </w:r>
    </w:p>
    <w:p w14:paraId="5FCAE6BE" w14:textId="77777777" w:rsidR="00BF27EF" w:rsidRPr="00BF27EF" w:rsidRDefault="00BF27EF" w:rsidP="00BF27EF">
      <w:pPr>
        <w:spacing w:line="360" w:lineRule="auto"/>
        <w:rPr>
          <w:sz w:val="24"/>
          <w:szCs w:val="24"/>
        </w:rPr>
      </w:pPr>
      <w:r w:rsidRPr="00BF27EF">
        <w:rPr>
          <w:sz w:val="24"/>
          <w:szCs w:val="24"/>
        </w:rPr>
        <w:t>TWITTER_API_SECRET_KEY = '</w:t>
      </w:r>
      <w:proofErr w:type="spellStart"/>
      <w:r w:rsidRPr="00BF27EF">
        <w:rPr>
          <w:sz w:val="24"/>
          <w:szCs w:val="24"/>
        </w:rPr>
        <w:t>your_twitter_api_secret_key</w:t>
      </w:r>
      <w:proofErr w:type="spellEnd"/>
      <w:r w:rsidRPr="00BF27EF">
        <w:rPr>
          <w:sz w:val="24"/>
          <w:szCs w:val="24"/>
        </w:rPr>
        <w:t>'</w:t>
      </w:r>
    </w:p>
    <w:p w14:paraId="0602E789" w14:textId="77777777" w:rsidR="00BF27EF" w:rsidRPr="00BF27EF" w:rsidRDefault="00BF27EF" w:rsidP="00BF27EF">
      <w:pPr>
        <w:spacing w:line="360" w:lineRule="auto"/>
        <w:rPr>
          <w:sz w:val="24"/>
          <w:szCs w:val="24"/>
        </w:rPr>
      </w:pPr>
      <w:r w:rsidRPr="00BF27EF">
        <w:rPr>
          <w:sz w:val="24"/>
          <w:szCs w:val="24"/>
        </w:rPr>
        <w:t>TWITTER_ACCESS_TOKEN = '</w:t>
      </w:r>
      <w:proofErr w:type="spellStart"/>
      <w:r w:rsidRPr="00BF27EF">
        <w:rPr>
          <w:sz w:val="24"/>
          <w:szCs w:val="24"/>
        </w:rPr>
        <w:t>your_twitter_access_token</w:t>
      </w:r>
      <w:proofErr w:type="spellEnd"/>
      <w:r w:rsidRPr="00BF27EF">
        <w:rPr>
          <w:sz w:val="24"/>
          <w:szCs w:val="24"/>
        </w:rPr>
        <w:t>'</w:t>
      </w:r>
    </w:p>
    <w:p w14:paraId="38792473" w14:textId="77777777" w:rsidR="00BF27EF" w:rsidRPr="00BF27EF" w:rsidRDefault="00BF27EF" w:rsidP="00BF27EF">
      <w:pPr>
        <w:spacing w:line="360" w:lineRule="auto"/>
        <w:rPr>
          <w:sz w:val="24"/>
          <w:szCs w:val="24"/>
        </w:rPr>
      </w:pPr>
      <w:r w:rsidRPr="00BF27EF">
        <w:rPr>
          <w:sz w:val="24"/>
          <w:szCs w:val="24"/>
        </w:rPr>
        <w:t>TWITTER_ACCESS_TOKEN_SECRET = '</w:t>
      </w:r>
      <w:proofErr w:type="spellStart"/>
      <w:r w:rsidRPr="00BF27EF">
        <w:rPr>
          <w:sz w:val="24"/>
          <w:szCs w:val="24"/>
        </w:rPr>
        <w:t>your_twitter_access_token_secret</w:t>
      </w:r>
      <w:proofErr w:type="spellEnd"/>
      <w:r w:rsidRPr="00BF27EF">
        <w:rPr>
          <w:sz w:val="24"/>
          <w:szCs w:val="24"/>
        </w:rPr>
        <w:t>'</w:t>
      </w:r>
    </w:p>
    <w:p w14:paraId="1A7813AA" w14:textId="77777777" w:rsidR="00BF27EF" w:rsidRPr="00BF27EF" w:rsidRDefault="00BF27EF" w:rsidP="00BF27EF">
      <w:pPr>
        <w:spacing w:line="360" w:lineRule="auto"/>
        <w:rPr>
          <w:sz w:val="24"/>
          <w:szCs w:val="24"/>
        </w:rPr>
      </w:pPr>
    </w:p>
    <w:p w14:paraId="0B9729F7" w14:textId="77777777" w:rsidR="00BF27EF" w:rsidRPr="00BF27EF" w:rsidRDefault="00BF27EF" w:rsidP="00BF27EF">
      <w:pPr>
        <w:spacing w:line="360" w:lineRule="auto"/>
        <w:rPr>
          <w:sz w:val="24"/>
          <w:szCs w:val="24"/>
        </w:rPr>
      </w:pPr>
      <w:r w:rsidRPr="00BF27EF">
        <w:rPr>
          <w:sz w:val="24"/>
          <w:szCs w:val="24"/>
        </w:rPr>
        <w:t>GOOGLE_MAPS_API_KEY = '</w:t>
      </w:r>
      <w:proofErr w:type="spellStart"/>
      <w:r w:rsidRPr="00BF27EF">
        <w:rPr>
          <w:sz w:val="24"/>
          <w:szCs w:val="24"/>
        </w:rPr>
        <w:t>your_google_maps_api_key</w:t>
      </w:r>
      <w:proofErr w:type="spellEnd"/>
      <w:r w:rsidRPr="00BF27EF">
        <w:rPr>
          <w:sz w:val="24"/>
          <w:szCs w:val="24"/>
        </w:rPr>
        <w:t>'</w:t>
      </w:r>
    </w:p>
    <w:p w14:paraId="4131ADF7" w14:textId="77777777" w:rsidR="00BF27EF" w:rsidRPr="00BF27EF" w:rsidRDefault="00BF27EF" w:rsidP="00BF27EF">
      <w:pPr>
        <w:spacing w:line="360" w:lineRule="auto"/>
        <w:rPr>
          <w:sz w:val="24"/>
          <w:szCs w:val="24"/>
        </w:rPr>
      </w:pPr>
      <w:r w:rsidRPr="00BF27EF">
        <w:rPr>
          <w:sz w:val="24"/>
          <w:szCs w:val="24"/>
        </w:rPr>
        <w:t>SENDGRID_API_KEY = '</w:t>
      </w:r>
      <w:proofErr w:type="spellStart"/>
      <w:r w:rsidRPr="00BF27EF">
        <w:rPr>
          <w:sz w:val="24"/>
          <w:szCs w:val="24"/>
        </w:rPr>
        <w:t>your_sendgrid_api_key</w:t>
      </w:r>
      <w:proofErr w:type="spellEnd"/>
      <w:r w:rsidRPr="00BF27EF">
        <w:rPr>
          <w:sz w:val="24"/>
          <w:szCs w:val="24"/>
        </w:rPr>
        <w:t>'</w:t>
      </w:r>
    </w:p>
    <w:p w14:paraId="29EBB047" w14:textId="77777777" w:rsidR="00BF27EF" w:rsidRPr="00BF27EF" w:rsidRDefault="00BF27EF" w:rsidP="00BF27EF">
      <w:pPr>
        <w:spacing w:line="360" w:lineRule="auto"/>
        <w:rPr>
          <w:sz w:val="24"/>
          <w:szCs w:val="24"/>
        </w:rPr>
      </w:pPr>
    </w:p>
    <w:p w14:paraId="51D65B93" w14:textId="77777777" w:rsidR="00BF27EF" w:rsidRPr="00BF27EF" w:rsidRDefault="00BF27EF" w:rsidP="00BF27EF">
      <w:pPr>
        <w:spacing w:line="360" w:lineRule="auto"/>
        <w:rPr>
          <w:sz w:val="24"/>
          <w:szCs w:val="24"/>
        </w:rPr>
      </w:pPr>
      <w:r w:rsidRPr="00BF27EF">
        <w:rPr>
          <w:sz w:val="24"/>
          <w:szCs w:val="24"/>
        </w:rPr>
        <w:t># Twitter Authentication</w:t>
      </w:r>
    </w:p>
    <w:p w14:paraId="2783F0B1" w14:textId="77777777" w:rsidR="00BF27EF" w:rsidRPr="00BF27EF" w:rsidRDefault="00BF27EF" w:rsidP="00BF27EF">
      <w:pPr>
        <w:spacing w:line="360" w:lineRule="auto"/>
        <w:rPr>
          <w:sz w:val="24"/>
          <w:szCs w:val="24"/>
        </w:rPr>
      </w:pPr>
      <w:r w:rsidRPr="00BF27EF">
        <w:rPr>
          <w:sz w:val="24"/>
          <w:szCs w:val="24"/>
        </w:rPr>
        <w:t xml:space="preserve">auth = </w:t>
      </w:r>
      <w:proofErr w:type="gramStart"/>
      <w:r w:rsidRPr="00BF27EF">
        <w:rPr>
          <w:sz w:val="24"/>
          <w:szCs w:val="24"/>
        </w:rPr>
        <w:t>tweepy.OAuth</w:t>
      </w:r>
      <w:proofErr w:type="gramEnd"/>
      <w:r w:rsidRPr="00BF27EF">
        <w:rPr>
          <w:sz w:val="24"/>
          <w:szCs w:val="24"/>
        </w:rPr>
        <w:t>1UserHandler(</w:t>
      </w:r>
    </w:p>
    <w:p w14:paraId="0BB58B6C"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consumer_key</w:t>
      </w:r>
      <w:proofErr w:type="spellEnd"/>
      <w:r w:rsidRPr="00BF27EF">
        <w:rPr>
          <w:sz w:val="24"/>
          <w:szCs w:val="24"/>
        </w:rPr>
        <w:t>=TWITTER_API_KEY,</w:t>
      </w:r>
    </w:p>
    <w:p w14:paraId="4EB26EE6"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consumer_secret</w:t>
      </w:r>
      <w:proofErr w:type="spellEnd"/>
      <w:r w:rsidRPr="00BF27EF">
        <w:rPr>
          <w:sz w:val="24"/>
          <w:szCs w:val="24"/>
        </w:rPr>
        <w:t>=TWITTER_API_SECRET_KEY,</w:t>
      </w:r>
    </w:p>
    <w:p w14:paraId="2E553E07"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access_token</w:t>
      </w:r>
      <w:proofErr w:type="spellEnd"/>
      <w:r w:rsidRPr="00BF27EF">
        <w:rPr>
          <w:sz w:val="24"/>
          <w:szCs w:val="24"/>
        </w:rPr>
        <w:t>=TWITTER_ACCESS_TOKEN,</w:t>
      </w:r>
    </w:p>
    <w:p w14:paraId="17396F88"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access_token_secret</w:t>
      </w:r>
      <w:proofErr w:type="spellEnd"/>
      <w:r w:rsidRPr="00BF27EF">
        <w:rPr>
          <w:sz w:val="24"/>
          <w:szCs w:val="24"/>
        </w:rPr>
        <w:t>=TWITTER_ACCESS_TOKEN_SECRET</w:t>
      </w:r>
    </w:p>
    <w:p w14:paraId="117877D8" w14:textId="77777777" w:rsidR="00BF27EF" w:rsidRPr="00BF27EF" w:rsidRDefault="00BF27EF" w:rsidP="00BF27EF">
      <w:pPr>
        <w:spacing w:line="360" w:lineRule="auto"/>
        <w:rPr>
          <w:sz w:val="24"/>
          <w:szCs w:val="24"/>
        </w:rPr>
      </w:pPr>
      <w:r w:rsidRPr="00BF27EF">
        <w:rPr>
          <w:sz w:val="24"/>
          <w:szCs w:val="24"/>
        </w:rPr>
        <w:t>)</w:t>
      </w:r>
    </w:p>
    <w:p w14:paraId="559A5F3A" w14:textId="77777777" w:rsidR="00BF27EF" w:rsidRPr="00BF27EF" w:rsidRDefault="00BF27EF" w:rsidP="00BF27EF">
      <w:pPr>
        <w:spacing w:line="360" w:lineRule="auto"/>
        <w:rPr>
          <w:sz w:val="24"/>
          <w:szCs w:val="24"/>
        </w:rPr>
      </w:pPr>
      <w:proofErr w:type="spellStart"/>
      <w:r w:rsidRPr="00BF27EF">
        <w:rPr>
          <w:sz w:val="24"/>
          <w:szCs w:val="24"/>
        </w:rPr>
        <w:t>twitter_api</w:t>
      </w:r>
      <w:proofErr w:type="spellEnd"/>
      <w:r w:rsidRPr="00BF27EF">
        <w:rPr>
          <w:sz w:val="24"/>
          <w:szCs w:val="24"/>
        </w:rPr>
        <w:t xml:space="preserve"> = </w:t>
      </w:r>
      <w:proofErr w:type="spellStart"/>
      <w:r w:rsidRPr="00BF27EF">
        <w:rPr>
          <w:sz w:val="24"/>
          <w:szCs w:val="24"/>
        </w:rPr>
        <w:t>tweepy.API</w:t>
      </w:r>
      <w:proofErr w:type="spellEnd"/>
      <w:r w:rsidRPr="00BF27EF">
        <w:rPr>
          <w:sz w:val="24"/>
          <w:szCs w:val="24"/>
        </w:rPr>
        <w:t>(auth)</w:t>
      </w:r>
    </w:p>
    <w:p w14:paraId="1E441208" w14:textId="77777777" w:rsidR="00BF27EF" w:rsidRPr="00BF27EF" w:rsidRDefault="00BF27EF" w:rsidP="00BF27EF">
      <w:pPr>
        <w:spacing w:line="360" w:lineRule="auto"/>
        <w:rPr>
          <w:sz w:val="24"/>
          <w:szCs w:val="24"/>
        </w:rPr>
      </w:pPr>
    </w:p>
    <w:p w14:paraId="34748E34" w14:textId="77777777" w:rsidR="00BF27EF" w:rsidRPr="00BF27EF" w:rsidRDefault="00BF27EF" w:rsidP="00BF27EF">
      <w:pPr>
        <w:spacing w:line="360" w:lineRule="auto"/>
        <w:rPr>
          <w:sz w:val="24"/>
          <w:szCs w:val="24"/>
        </w:rPr>
      </w:pPr>
      <w:r w:rsidRPr="00BF27EF">
        <w:rPr>
          <w:sz w:val="24"/>
          <w:szCs w:val="24"/>
        </w:rPr>
        <w:t># SendGrid Client</w:t>
      </w:r>
    </w:p>
    <w:p w14:paraId="76803DCC" w14:textId="77777777" w:rsidR="00BF27EF" w:rsidRPr="00BF27EF" w:rsidRDefault="00BF27EF" w:rsidP="00BF27EF">
      <w:pPr>
        <w:spacing w:line="360" w:lineRule="auto"/>
        <w:rPr>
          <w:sz w:val="24"/>
          <w:szCs w:val="24"/>
        </w:rPr>
      </w:pPr>
      <w:r w:rsidRPr="00BF27EF">
        <w:rPr>
          <w:sz w:val="24"/>
          <w:szCs w:val="24"/>
        </w:rPr>
        <w:t xml:space="preserve">sg = </w:t>
      </w:r>
      <w:proofErr w:type="spellStart"/>
      <w:proofErr w:type="gramStart"/>
      <w:r w:rsidRPr="00BF27EF">
        <w:rPr>
          <w:sz w:val="24"/>
          <w:szCs w:val="24"/>
        </w:rPr>
        <w:t>sendgrid.SendGridAPIClient</w:t>
      </w:r>
      <w:proofErr w:type="spellEnd"/>
      <w:proofErr w:type="gramEnd"/>
      <w:r w:rsidRPr="00BF27EF">
        <w:rPr>
          <w:sz w:val="24"/>
          <w:szCs w:val="24"/>
        </w:rPr>
        <w:t>(</w:t>
      </w:r>
      <w:proofErr w:type="spellStart"/>
      <w:r w:rsidRPr="00BF27EF">
        <w:rPr>
          <w:sz w:val="24"/>
          <w:szCs w:val="24"/>
        </w:rPr>
        <w:t>api_key</w:t>
      </w:r>
      <w:proofErr w:type="spellEnd"/>
      <w:r w:rsidRPr="00BF27EF">
        <w:rPr>
          <w:sz w:val="24"/>
          <w:szCs w:val="24"/>
        </w:rPr>
        <w:t>=SENDGRID_API_KEY)</w:t>
      </w:r>
    </w:p>
    <w:p w14:paraId="30CFC44E" w14:textId="77777777" w:rsidR="00BF27EF" w:rsidRPr="00BF27EF" w:rsidRDefault="00BF27EF" w:rsidP="00BF27EF">
      <w:pPr>
        <w:spacing w:line="360" w:lineRule="auto"/>
        <w:rPr>
          <w:sz w:val="24"/>
          <w:szCs w:val="24"/>
        </w:rPr>
      </w:pPr>
    </w:p>
    <w:p w14:paraId="2DAAAE4B" w14:textId="77777777" w:rsidR="00BF27EF" w:rsidRPr="00BF27EF" w:rsidRDefault="00BF27EF" w:rsidP="00BF27EF">
      <w:pPr>
        <w:spacing w:line="360" w:lineRule="auto"/>
        <w:rPr>
          <w:sz w:val="24"/>
          <w:szCs w:val="24"/>
        </w:rPr>
      </w:pPr>
      <w:r w:rsidRPr="00BF27EF">
        <w:rPr>
          <w:sz w:val="24"/>
          <w:szCs w:val="24"/>
        </w:rPr>
        <w:t>@</w:t>
      </w:r>
      <w:proofErr w:type="gramStart"/>
      <w:r w:rsidRPr="00BF27EF">
        <w:rPr>
          <w:sz w:val="24"/>
          <w:szCs w:val="24"/>
        </w:rPr>
        <w:t>app.route</w:t>
      </w:r>
      <w:proofErr w:type="gramEnd"/>
      <w:r w:rsidRPr="00BF27EF">
        <w:rPr>
          <w:sz w:val="24"/>
          <w:szCs w:val="24"/>
        </w:rPr>
        <w:t>('/')</w:t>
      </w:r>
    </w:p>
    <w:p w14:paraId="07ED3171" w14:textId="77777777" w:rsidR="00BF27EF" w:rsidRPr="00BF27EF" w:rsidRDefault="00BF27EF" w:rsidP="00BF27EF">
      <w:pPr>
        <w:spacing w:line="360" w:lineRule="auto"/>
        <w:rPr>
          <w:sz w:val="24"/>
          <w:szCs w:val="24"/>
        </w:rPr>
      </w:pPr>
      <w:r w:rsidRPr="00BF27EF">
        <w:rPr>
          <w:sz w:val="24"/>
          <w:szCs w:val="24"/>
        </w:rPr>
        <w:lastRenderedPageBreak/>
        <w:t xml:space="preserve">def </w:t>
      </w:r>
      <w:proofErr w:type="gramStart"/>
      <w:r w:rsidRPr="00BF27EF">
        <w:rPr>
          <w:sz w:val="24"/>
          <w:szCs w:val="24"/>
        </w:rPr>
        <w:t>home(</w:t>
      </w:r>
      <w:proofErr w:type="gramEnd"/>
      <w:r w:rsidRPr="00BF27EF">
        <w:rPr>
          <w:sz w:val="24"/>
          <w:szCs w:val="24"/>
        </w:rPr>
        <w:t>):</w:t>
      </w:r>
    </w:p>
    <w:p w14:paraId="318E6663" w14:textId="77777777" w:rsidR="00BF27EF" w:rsidRPr="00BF27EF" w:rsidRDefault="00BF27EF" w:rsidP="00BF27EF">
      <w:pPr>
        <w:spacing w:line="360" w:lineRule="auto"/>
        <w:rPr>
          <w:sz w:val="24"/>
          <w:szCs w:val="24"/>
        </w:rPr>
      </w:pPr>
      <w:r w:rsidRPr="00BF27EF">
        <w:rPr>
          <w:sz w:val="24"/>
          <w:szCs w:val="24"/>
        </w:rPr>
        <w:t xml:space="preserve">    return </w:t>
      </w:r>
      <w:proofErr w:type="spellStart"/>
      <w:r w:rsidRPr="00BF27EF">
        <w:rPr>
          <w:sz w:val="24"/>
          <w:szCs w:val="24"/>
        </w:rPr>
        <w:t>render_template</w:t>
      </w:r>
      <w:proofErr w:type="spellEnd"/>
      <w:r w:rsidRPr="00BF27EF">
        <w:rPr>
          <w:sz w:val="24"/>
          <w:szCs w:val="24"/>
        </w:rPr>
        <w:t>('index.html')</w:t>
      </w:r>
    </w:p>
    <w:p w14:paraId="3EFAAF7E" w14:textId="77777777" w:rsidR="00BF27EF" w:rsidRPr="00BF27EF" w:rsidRDefault="00BF27EF" w:rsidP="00BF27EF">
      <w:pPr>
        <w:spacing w:line="360" w:lineRule="auto"/>
        <w:rPr>
          <w:sz w:val="24"/>
          <w:szCs w:val="24"/>
        </w:rPr>
      </w:pPr>
    </w:p>
    <w:p w14:paraId="322B5236" w14:textId="77777777" w:rsidR="00BF27EF" w:rsidRPr="00BF27EF" w:rsidRDefault="00BF27EF" w:rsidP="00BF27EF">
      <w:pPr>
        <w:spacing w:line="360" w:lineRule="auto"/>
        <w:rPr>
          <w:sz w:val="24"/>
          <w:szCs w:val="24"/>
        </w:rPr>
      </w:pPr>
      <w:r w:rsidRPr="00BF27EF">
        <w:rPr>
          <w:sz w:val="24"/>
          <w:szCs w:val="24"/>
        </w:rPr>
        <w:t>@</w:t>
      </w:r>
      <w:proofErr w:type="gramStart"/>
      <w:r w:rsidRPr="00BF27EF">
        <w:rPr>
          <w:sz w:val="24"/>
          <w:szCs w:val="24"/>
        </w:rPr>
        <w:t>app.route</w:t>
      </w:r>
      <w:proofErr w:type="gramEnd"/>
      <w:r w:rsidRPr="00BF27EF">
        <w:rPr>
          <w:sz w:val="24"/>
          <w:szCs w:val="24"/>
        </w:rPr>
        <w:t>('/post_tweet', methods=['POST'])</w:t>
      </w:r>
    </w:p>
    <w:p w14:paraId="42FDA880" w14:textId="77777777" w:rsidR="00BF27EF" w:rsidRPr="00BF27EF" w:rsidRDefault="00BF27EF" w:rsidP="00BF27EF">
      <w:pPr>
        <w:spacing w:line="360" w:lineRule="auto"/>
        <w:rPr>
          <w:sz w:val="24"/>
          <w:szCs w:val="24"/>
        </w:rPr>
      </w:pPr>
      <w:r w:rsidRPr="00BF27EF">
        <w:rPr>
          <w:sz w:val="24"/>
          <w:szCs w:val="24"/>
        </w:rPr>
        <w:t xml:space="preserve">def </w:t>
      </w:r>
      <w:proofErr w:type="spellStart"/>
      <w:r w:rsidRPr="00BF27EF">
        <w:rPr>
          <w:sz w:val="24"/>
          <w:szCs w:val="24"/>
        </w:rPr>
        <w:t>post_</w:t>
      </w:r>
      <w:proofErr w:type="gramStart"/>
      <w:r w:rsidRPr="00BF27EF">
        <w:rPr>
          <w:sz w:val="24"/>
          <w:szCs w:val="24"/>
        </w:rPr>
        <w:t>tweet</w:t>
      </w:r>
      <w:proofErr w:type="spellEnd"/>
      <w:r w:rsidRPr="00BF27EF">
        <w:rPr>
          <w:sz w:val="24"/>
          <w:szCs w:val="24"/>
        </w:rPr>
        <w:t>(</w:t>
      </w:r>
      <w:proofErr w:type="gramEnd"/>
      <w:r w:rsidRPr="00BF27EF">
        <w:rPr>
          <w:sz w:val="24"/>
          <w:szCs w:val="24"/>
        </w:rPr>
        <w:t>):</w:t>
      </w:r>
    </w:p>
    <w:p w14:paraId="183609E6" w14:textId="77777777" w:rsidR="00BF27EF" w:rsidRPr="00BF27EF" w:rsidRDefault="00BF27EF" w:rsidP="00BF27EF">
      <w:pPr>
        <w:spacing w:line="360" w:lineRule="auto"/>
        <w:rPr>
          <w:sz w:val="24"/>
          <w:szCs w:val="24"/>
        </w:rPr>
      </w:pPr>
      <w:r w:rsidRPr="00BF27EF">
        <w:rPr>
          <w:sz w:val="24"/>
          <w:szCs w:val="24"/>
        </w:rPr>
        <w:t xml:space="preserve">    tweet = </w:t>
      </w:r>
      <w:proofErr w:type="spellStart"/>
      <w:proofErr w:type="gramStart"/>
      <w:r w:rsidRPr="00BF27EF">
        <w:rPr>
          <w:sz w:val="24"/>
          <w:szCs w:val="24"/>
        </w:rPr>
        <w:t>request.form</w:t>
      </w:r>
      <w:proofErr w:type="spellEnd"/>
      <w:proofErr w:type="gramEnd"/>
      <w:r w:rsidRPr="00BF27EF">
        <w:rPr>
          <w:sz w:val="24"/>
          <w:szCs w:val="24"/>
        </w:rPr>
        <w:t>['tweet']</w:t>
      </w:r>
    </w:p>
    <w:p w14:paraId="6C267666" w14:textId="77777777" w:rsidR="00BF27EF" w:rsidRPr="00BF27EF" w:rsidRDefault="00BF27EF" w:rsidP="00BF27EF">
      <w:pPr>
        <w:spacing w:line="360" w:lineRule="auto"/>
        <w:rPr>
          <w:sz w:val="24"/>
          <w:szCs w:val="24"/>
        </w:rPr>
      </w:pPr>
      <w:r w:rsidRPr="00BF27EF">
        <w:rPr>
          <w:sz w:val="24"/>
          <w:szCs w:val="24"/>
        </w:rPr>
        <w:t xml:space="preserve">    try:</w:t>
      </w:r>
    </w:p>
    <w:p w14:paraId="1A990997" w14:textId="77777777" w:rsidR="00BF27EF" w:rsidRPr="00BF27EF" w:rsidRDefault="00BF27EF" w:rsidP="00BF27EF">
      <w:pPr>
        <w:spacing w:line="360" w:lineRule="auto"/>
        <w:rPr>
          <w:sz w:val="24"/>
          <w:szCs w:val="24"/>
        </w:rPr>
      </w:pPr>
      <w:r w:rsidRPr="00BF27EF">
        <w:rPr>
          <w:sz w:val="24"/>
          <w:szCs w:val="24"/>
        </w:rPr>
        <w:t xml:space="preserve">        # Post a tweet</w:t>
      </w:r>
    </w:p>
    <w:p w14:paraId="7C1193EF"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twitter_</w:t>
      </w:r>
      <w:proofErr w:type="gramStart"/>
      <w:r w:rsidRPr="00BF27EF">
        <w:rPr>
          <w:sz w:val="24"/>
          <w:szCs w:val="24"/>
        </w:rPr>
        <w:t>api.update</w:t>
      </w:r>
      <w:proofErr w:type="gramEnd"/>
      <w:r w:rsidRPr="00BF27EF">
        <w:rPr>
          <w:sz w:val="24"/>
          <w:szCs w:val="24"/>
        </w:rPr>
        <w:t>_status</w:t>
      </w:r>
      <w:proofErr w:type="spellEnd"/>
      <w:r w:rsidRPr="00BF27EF">
        <w:rPr>
          <w:sz w:val="24"/>
          <w:szCs w:val="24"/>
        </w:rPr>
        <w:t>(tweet)</w:t>
      </w:r>
    </w:p>
    <w:p w14:paraId="49652CDD" w14:textId="77777777" w:rsidR="00BF27EF" w:rsidRPr="00BF27EF" w:rsidRDefault="00BF27EF" w:rsidP="00BF27EF">
      <w:pPr>
        <w:spacing w:line="360" w:lineRule="auto"/>
        <w:rPr>
          <w:sz w:val="24"/>
          <w:szCs w:val="24"/>
        </w:rPr>
      </w:pPr>
      <w:r w:rsidRPr="00BF27EF">
        <w:rPr>
          <w:sz w:val="24"/>
          <w:szCs w:val="24"/>
        </w:rPr>
        <w:t xml:space="preserve">        return redirect(</w:t>
      </w:r>
      <w:proofErr w:type="spellStart"/>
      <w:r w:rsidRPr="00BF27EF">
        <w:rPr>
          <w:sz w:val="24"/>
          <w:szCs w:val="24"/>
        </w:rPr>
        <w:t>url_for</w:t>
      </w:r>
      <w:proofErr w:type="spellEnd"/>
      <w:r w:rsidRPr="00BF27EF">
        <w:rPr>
          <w:sz w:val="24"/>
          <w:szCs w:val="24"/>
        </w:rPr>
        <w:t>('home'))</w:t>
      </w:r>
    </w:p>
    <w:p w14:paraId="4976E9A2" w14:textId="77777777" w:rsidR="00BF27EF" w:rsidRPr="00BF27EF" w:rsidRDefault="00BF27EF" w:rsidP="00BF27EF">
      <w:pPr>
        <w:spacing w:line="360" w:lineRule="auto"/>
        <w:rPr>
          <w:sz w:val="24"/>
          <w:szCs w:val="24"/>
        </w:rPr>
      </w:pPr>
      <w:r w:rsidRPr="00BF27EF">
        <w:rPr>
          <w:sz w:val="24"/>
          <w:szCs w:val="24"/>
        </w:rPr>
        <w:t xml:space="preserve">    except </w:t>
      </w:r>
      <w:proofErr w:type="spellStart"/>
      <w:proofErr w:type="gramStart"/>
      <w:r w:rsidRPr="00BF27EF">
        <w:rPr>
          <w:sz w:val="24"/>
          <w:szCs w:val="24"/>
        </w:rPr>
        <w:t>tweepy.TweepError</w:t>
      </w:r>
      <w:proofErr w:type="spellEnd"/>
      <w:proofErr w:type="gramEnd"/>
      <w:r w:rsidRPr="00BF27EF">
        <w:rPr>
          <w:sz w:val="24"/>
          <w:szCs w:val="24"/>
        </w:rPr>
        <w:t xml:space="preserve"> as e:</w:t>
      </w:r>
    </w:p>
    <w:p w14:paraId="71EDD366" w14:textId="77777777" w:rsidR="00BF27EF" w:rsidRPr="00BF27EF" w:rsidRDefault="00BF27EF" w:rsidP="00BF27EF">
      <w:pPr>
        <w:spacing w:line="360" w:lineRule="auto"/>
        <w:rPr>
          <w:sz w:val="24"/>
          <w:szCs w:val="24"/>
        </w:rPr>
      </w:pPr>
      <w:r w:rsidRPr="00BF27EF">
        <w:rPr>
          <w:sz w:val="24"/>
          <w:szCs w:val="24"/>
        </w:rPr>
        <w:t xml:space="preserve">        return </w:t>
      </w:r>
      <w:proofErr w:type="spellStart"/>
      <w:r w:rsidRPr="00BF27EF">
        <w:rPr>
          <w:sz w:val="24"/>
          <w:szCs w:val="24"/>
        </w:rPr>
        <w:t>f"Error</w:t>
      </w:r>
      <w:proofErr w:type="spellEnd"/>
      <w:r w:rsidRPr="00BF27EF">
        <w:rPr>
          <w:sz w:val="24"/>
          <w:szCs w:val="24"/>
        </w:rPr>
        <w:t>: {e}"</w:t>
      </w:r>
    </w:p>
    <w:p w14:paraId="4BD3F14E" w14:textId="77777777" w:rsidR="00BF27EF" w:rsidRPr="00BF27EF" w:rsidRDefault="00BF27EF" w:rsidP="00BF27EF">
      <w:pPr>
        <w:spacing w:line="360" w:lineRule="auto"/>
        <w:rPr>
          <w:sz w:val="24"/>
          <w:szCs w:val="24"/>
        </w:rPr>
      </w:pPr>
    </w:p>
    <w:p w14:paraId="1CDD23EA" w14:textId="77777777" w:rsidR="00BF27EF" w:rsidRPr="00BF27EF" w:rsidRDefault="00BF27EF" w:rsidP="00BF27EF">
      <w:pPr>
        <w:spacing w:line="360" w:lineRule="auto"/>
        <w:rPr>
          <w:sz w:val="24"/>
          <w:szCs w:val="24"/>
        </w:rPr>
      </w:pPr>
      <w:r w:rsidRPr="00BF27EF">
        <w:rPr>
          <w:sz w:val="24"/>
          <w:szCs w:val="24"/>
        </w:rPr>
        <w:t>@</w:t>
      </w:r>
      <w:proofErr w:type="gramStart"/>
      <w:r w:rsidRPr="00BF27EF">
        <w:rPr>
          <w:sz w:val="24"/>
          <w:szCs w:val="24"/>
        </w:rPr>
        <w:t>app.route</w:t>
      </w:r>
      <w:proofErr w:type="gramEnd"/>
      <w:r w:rsidRPr="00BF27EF">
        <w:rPr>
          <w:sz w:val="24"/>
          <w:szCs w:val="24"/>
        </w:rPr>
        <w:t>('/show_map', methods=['GET'])</w:t>
      </w:r>
    </w:p>
    <w:p w14:paraId="6AB79508" w14:textId="77777777" w:rsidR="00BF27EF" w:rsidRPr="00BF27EF" w:rsidRDefault="00BF27EF" w:rsidP="00BF27EF">
      <w:pPr>
        <w:spacing w:line="360" w:lineRule="auto"/>
        <w:rPr>
          <w:sz w:val="24"/>
          <w:szCs w:val="24"/>
        </w:rPr>
      </w:pPr>
      <w:r w:rsidRPr="00BF27EF">
        <w:rPr>
          <w:sz w:val="24"/>
          <w:szCs w:val="24"/>
        </w:rPr>
        <w:t xml:space="preserve">def </w:t>
      </w:r>
      <w:proofErr w:type="spellStart"/>
      <w:r w:rsidRPr="00BF27EF">
        <w:rPr>
          <w:sz w:val="24"/>
          <w:szCs w:val="24"/>
        </w:rPr>
        <w:t>show_</w:t>
      </w:r>
      <w:proofErr w:type="gramStart"/>
      <w:r w:rsidRPr="00BF27EF">
        <w:rPr>
          <w:sz w:val="24"/>
          <w:szCs w:val="24"/>
        </w:rPr>
        <w:t>map</w:t>
      </w:r>
      <w:proofErr w:type="spellEnd"/>
      <w:r w:rsidRPr="00BF27EF">
        <w:rPr>
          <w:sz w:val="24"/>
          <w:szCs w:val="24"/>
        </w:rPr>
        <w:t>(</w:t>
      </w:r>
      <w:proofErr w:type="gramEnd"/>
      <w:r w:rsidRPr="00BF27EF">
        <w:rPr>
          <w:sz w:val="24"/>
          <w:szCs w:val="24"/>
        </w:rPr>
        <w:t>):</w:t>
      </w:r>
    </w:p>
    <w:p w14:paraId="1FDD499F" w14:textId="77777777" w:rsidR="00BF27EF" w:rsidRPr="00BF27EF" w:rsidRDefault="00BF27EF" w:rsidP="00BF27EF">
      <w:pPr>
        <w:spacing w:line="360" w:lineRule="auto"/>
        <w:rPr>
          <w:sz w:val="24"/>
          <w:szCs w:val="24"/>
        </w:rPr>
      </w:pPr>
      <w:r w:rsidRPr="00BF27EF">
        <w:rPr>
          <w:sz w:val="24"/>
          <w:szCs w:val="24"/>
        </w:rPr>
        <w:t xml:space="preserve">    location = </w:t>
      </w:r>
      <w:proofErr w:type="spellStart"/>
      <w:proofErr w:type="gramStart"/>
      <w:r w:rsidRPr="00BF27EF">
        <w:rPr>
          <w:sz w:val="24"/>
          <w:szCs w:val="24"/>
        </w:rPr>
        <w:t>request.args.get</w:t>
      </w:r>
      <w:proofErr w:type="spellEnd"/>
      <w:r w:rsidRPr="00BF27EF">
        <w:rPr>
          <w:sz w:val="24"/>
          <w:szCs w:val="24"/>
        </w:rPr>
        <w:t>(</w:t>
      </w:r>
      <w:proofErr w:type="gramEnd"/>
      <w:r w:rsidRPr="00BF27EF">
        <w:rPr>
          <w:sz w:val="24"/>
          <w:szCs w:val="24"/>
        </w:rPr>
        <w:t>'location', '')</w:t>
      </w:r>
    </w:p>
    <w:p w14:paraId="075E19F4"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map_url</w:t>
      </w:r>
      <w:proofErr w:type="spellEnd"/>
      <w:r w:rsidRPr="00BF27EF">
        <w:rPr>
          <w:sz w:val="24"/>
          <w:szCs w:val="24"/>
        </w:rPr>
        <w:t xml:space="preserve"> = f"https://maps.googleapis.com/maps/api/staticmap?center={location}&amp;zoom=14&amp;size=400x400&amp;key={GOOGLE_MAPS_API_KEY}"</w:t>
      </w:r>
    </w:p>
    <w:p w14:paraId="40165A2A" w14:textId="77777777" w:rsidR="00BF27EF" w:rsidRPr="00BF27EF" w:rsidRDefault="00BF27EF" w:rsidP="00BF27EF">
      <w:pPr>
        <w:spacing w:line="360" w:lineRule="auto"/>
        <w:rPr>
          <w:sz w:val="24"/>
          <w:szCs w:val="24"/>
        </w:rPr>
      </w:pPr>
      <w:r w:rsidRPr="00BF27EF">
        <w:rPr>
          <w:sz w:val="24"/>
          <w:szCs w:val="24"/>
        </w:rPr>
        <w:t xml:space="preserve">    return </w:t>
      </w:r>
      <w:proofErr w:type="spellStart"/>
      <w:r w:rsidRPr="00BF27EF">
        <w:rPr>
          <w:sz w:val="24"/>
          <w:szCs w:val="24"/>
        </w:rPr>
        <w:t>render_</w:t>
      </w:r>
      <w:proofErr w:type="gramStart"/>
      <w:r w:rsidRPr="00BF27EF">
        <w:rPr>
          <w:sz w:val="24"/>
          <w:szCs w:val="24"/>
        </w:rPr>
        <w:t>template</w:t>
      </w:r>
      <w:proofErr w:type="spellEnd"/>
      <w:r w:rsidRPr="00BF27EF">
        <w:rPr>
          <w:sz w:val="24"/>
          <w:szCs w:val="24"/>
        </w:rPr>
        <w:t>(</w:t>
      </w:r>
      <w:proofErr w:type="gramEnd"/>
      <w:r w:rsidRPr="00BF27EF">
        <w:rPr>
          <w:sz w:val="24"/>
          <w:szCs w:val="24"/>
        </w:rPr>
        <w:t xml:space="preserve">'map.html', </w:t>
      </w:r>
      <w:proofErr w:type="spellStart"/>
      <w:r w:rsidRPr="00BF27EF">
        <w:rPr>
          <w:sz w:val="24"/>
          <w:szCs w:val="24"/>
        </w:rPr>
        <w:t>map_url</w:t>
      </w:r>
      <w:proofErr w:type="spellEnd"/>
      <w:r w:rsidRPr="00BF27EF">
        <w:rPr>
          <w:sz w:val="24"/>
          <w:szCs w:val="24"/>
        </w:rPr>
        <w:t>=</w:t>
      </w:r>
      <w:proofErr w:type="spellStart"/>
      <w:r w:rsidRPr="00BF27EF">
        <w:rPr>
          <w:sz w:val="24"/>
          <w:szCs w:val="24"/>
        </w:rPr>
        <w:t>map_url</w:t>
      </w:r>
      <w:proofErr w:type="spellEnd"/>
      <w:r w:rsidRPr="00BF27EF">
        <w:rPr>
          <w:sz w:val="24"/>
          <w:szCs w:val="24"/>
        </w:rPr>
        <w:t>)</w:t>
      </w:r>
    </w:p>
    <w:p w14:paraId="348DE3C3" w14:textId="77777777" w:rsidR="00BF27EF" w:rsidRPr="00BF27EF" w:rsidRDefault="00BF27EF" w:rsidP="00BF27EF">
      <w:pPr>
        <w:spacing w:line="360" w:lineRule="auto"/>
        <w:rPr>
          <w:sz w:val="24"/>
          <w:szCs w:val="24"/>
        </w:rPr>
      </w:pPr>
    </w:p>
    <w:p w14:paraId="426775E6" w14:textId="77777777" w:rsidR="00BF27EF" w:rsidRPr="00BF27EF" w:rsidRDefault="00BF27EF" w:rsidP="00BF27EF">
      <w:pPr>
        <w:spacing w:line="360" w:lineRule="auto"/>
        <w:rPr>
          <w:sz w:val="24"/>
          <w:szCs w:val="24"/>
        </w:rPr>
      </w:pPr>
      <w:r w:rsidRPr="00BF27EF">
        <w:rPr>
          <w:sz w:val="24"/>
          <w:szCs w:val="24"/>
        </w:rPr>
        <w:t>@</w:t>
      </w:r>
      <w:proofErr w:type="gramStart"/>
      <w:r w:rsidRPr="00BF27EF">
        <w:rPr>
          <w:sz w:val="24"/>
          <w:szCs w:val="24"/>
        </w:rPr>
        <w:t>app.route</w:t>
      </w:r>
      <w:proofErr w:type="gramEnd"/>
      <w:r w:rsidRPr="00BF27EF">
        <w:rPr>
          <w:sz w:val="24"/>
          <w:szCs w:val="24"/>
        </w:rPr>
        <w:t>('/send_email', methods=['POST'])</w:t>
      </w:r>
    </w:p>
    <w:p w14:paraId="1622CC07" w14:textId="77777777" w:rsidR="00BF27EF" w:rsidRPr="00BF27EF" w:rsidRDefault="00BF27EF" w:rsidP="00BF27EF">
      <w:pPr>
        <w:spacing w:line="360" w:lineRule="auto"/>
        <w:rPr>
          <w:sz w:val="24"/>
          <w:szCs w:val="24"/>
        </w:rPr>
      </w:pPr>
      <w:r w:rsidRPr="00BF27EF">
        <w:rPr>
          <w:sz w:val="24"/>
          <w:szCs w:val="24"/>
        </w:rPr>
        <w:lastRenderedPageBreak/>
        <w:t xml:space="preserve">def </w:t>
      </w:r>
      <w:proofErr w:type="spellStart"/>
      <w:r w:rsidRPr="00BF27EF">
        <w:rPr>
          <w:sz w:val="24"/>
          <w:szCs w:val="24"/>
        </w:rPr>
        <w:t>send_</w:t>
      </w:r>
      <w:proofErr w:type="gramStart"/>
      <w:r w:rsidRPr="00BF27EF">
        <w:rPr>
          <w:sz w:val="24"/>
          <w:szCs w:val="24"/>
        </w:rPr>
        <w:t>email</w:t>
      </w:r>
      <w:proofErr w:type="spellEnd"/>
      <w:r w:rsidRPr="00BF27EF">
        <w:rPr>
          <w:sz w:val="24"/>
          <w:szCs w:val="24"/>
        </w:rPr>
        <w:t>(</w:t>
      </w:r>
      <w:proofErr w:type="gramEnd"/>
      <w:r w:rsidRPr="00BF27EF">
        <w:rPr>
          <w:sz w:val="24"/>
          <w:szCs w:val="24"/>
        </w:rPr>
        <w:t>):</w:t>
      </w:r>
    </w:p>
    <w:p w14:paraId="4FF9E95B"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email_content</w:t>
      </w:r>
      <w:proofErr w:type="spellEnd"/>
      <w:r w:rsidRPr="00BF27EF">
        <w:rPr>
          <w:sz w:val="24"/>
          <w:szCs w:val="24"/>
        </w:rPr>
        <w:t xml:space="preserve"> = </w:t>
      </w:r>
      <w:proofErr w:type="spellStart"/>
      <w:proofErr w:type="gramStart"/>
      <w:r w:rsidRPr="00BF27EF">
        <w:rPr>
          <w:sz w:val="24"/>
          <w:szCs w:val="24"/>
        </w:rPr>
        <w:t>request.form</w:t>
      </w:r>
      <w:proofErr w:type="spellEnd"/>
      <w:proofErr w:type="gramEnd"/>
      <w:r w:rsidRPr="00BF27EF">
        <w:rPr>
          <w:sz w:val="24"/>
          <w:szCs w:val="24"/>
        </w:rPr>
        <w:t>['</w:t>
      </w:r>
      <w:proofErr w:type="spellStart"/>
      <w:r w:rsidRPr="00BF27EF">
        <w:rPr>
          <w:sz w:val="24"/>
          <w:szCs w:val="24"/>
        </w:rPr>
        <w:t>email_content</w:t>
      </w:r>
      <w:proofErr w:type="spellEnd"/>
      <w:r w:rsidRPr="00BF27EF">
        <w:rPr>
          <w:sz w:val="24"/>
          <w:szCs w:val="24"/>
        </w:rPr>
        <w:t>']</w:t>
      </w:r>
    </w:p>
    <w:p w14:paraId="417A2678"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from_email</w:t>
      </w:r>
      <w:proofErr w:type="spellEnd"/>
      <w:r w:rsidRPr="00BF27EF">
        <w:rPr>
          <w:sz w:val="24"/>
          <w:szCs w:val="24"/>
        </w:rPr>
        <w:t xml:space="preserve"> = Email("your-email@example.com")</w:t>
      </w:r>
    </w:p>
    <w:p w14:paraId="06229E57" w14:textId="77777777" w:rsidR="00BF27EF" w:rsidRP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to_email</w:t>
      </w:r>
      <w:proofErr w:type="spellEnd"/>
      <w:r w:rsidRPr="00BF27EF">
        <w:rPr>
          <w:sz w:val="24"/>
          <w:szCs w:val="24"/>
        </w:rPr>
        <w:t xml:space="preserve"> = To("recipient@example.com")</w:t>
      </w:r>
    </w:p>
    <w:p w14:paraId="792133C9" w14:textId="77777777" w:rsidR="00BF27EF" w:rsidRPr="00BF27EF" w:rsidRDefault="00BF27EF" w:rsidP="00BF27EF">
      <w:pPr>
        <w:spacing w:line="360" w:lineRule="auto"/>
        <w:rPr>
          <w:sz w:val="24"/>
          <w:szCs w:val="24"/>
        </w:rPr>
      </w:pPr>
      <w:r w:rsidRPr="00BF27EF">
        <w:rPr>
          <w:sz w:val="24"/>
          <w:szCs w:val="24"/>
        </w:rPr>
        <w:t xml:space="preserve">    subject = "Test Email from SendGrid"</w:t>
      </w:r>
    </w:p>
    <w:p w14:paraId="09CCB177" w14:textId="77777777" w:rsidR="00BF27EF" w:rsidRPr="00BF27EF" w:rsidRDefault="00BF27EF" w:rsidP="00BF27EF">
      <w:pPr>
        <w:spacing w:line="360" w:lineRule="auto"/>
        <w:rPr>
          <w:sz w:val="24"/>
          <w:szCs w:val="24"/>
        </w:rPr>
      </w:pPr>
      <w:r w:rsidRPr="00BF27EF">
        <w:rPr>
          <w:sz w:val="24"/>
          <w:szCs w:val="24"/>
        </w:rPr>
        <w:t xml:space="preserve">    content = </w:t>
      </w:r>
      <w:proofErr w:type="gramStart"/>
      <w:r w:rsidRPr="00BF27EF">
        <w:rPr>
          <w:sz w:val="24"/>
          <w:szCs w:val="24"/>
        </w:rPr>
        <w:t>Content(</w:t>
      </w:r>
      <w:proofErr w:type="gramEnd"/>
      <w:r w:rsidRPr="00BF27EF">
        <w:rPr>
          <w:sz w:val="24"/>
          <w:szCs w:val="24"/>
        </w:rPr>
        <w:t xml:space="preserve">"text/plain", </w:t>
      </w:r>
      <w:proofErr w:type="spellStart"/>
      <w:r w:rsidRPr="00BF27EF">
        <w:rPr>
          <w:sz w:val="24"/>
          <w:szCs w:val="24"/>
        </w:rPr>
        <w:t>email_content</w:t>
      </w:r>
      <w:proofErr w:type="spellEnd"/>
      <w:r w:rsidRPr="00BF27EF">
        <w:rPr>
          <w:sz w:val="24"/>
          <w:szCs w:val="24"/>
        </w:rPr>
        <w:t>)</w:t>
      </w:r>
    </w:p>
    <w:p w14:paraId="0CC0D70F" w14:textId="77777777" w:rsidR="00BF27EF" w:rsidRPr="00BF27EF" w:rsidRDefault="00BF27EF" w:rsidP="00BF27EF">
      <w:pPr>
        <w:spacing w:line="360" w:lineRule="auto"/>
        <w:rPr>
          <w:sz w:val="24"/>
          <w:szCs w:val="24"/>
        </w:rPr>
      </w:pPr>
      <w:r w:rsidRPr="00BF27EF">
        <w:rPr>
          <w:sz w:val="24"/>
          <w:szCs w:val="24"/>
        </w:rPr>
        <w:t xml:space="preserve">    mail = </w:t>
      </w:r>
      <w:proofErr w:type="gramStart"/>
      <w:r w:rsidRPr="00BF27EF">
        <w:rPr>
          <w:sz w:val="24"/>
          <w:szCs w:val="24"/>
        </w:rPr>
        <w:t>Mail(</w:t>
      </w:r>
      <w:proofErr w:type="spellStart"/>
      <w:proofErr w:type="gramEnd"/>
      <w:r w:rsidRPr="00BF27EF">
        <w:rPr>
          <w:sz w:val="24"/>
          <w:szCs w:val="24"/>
        </w:rPr>
        <w:t>from_email</w:t>
      </w:r>
      <w:proofErr w:type="spellEnd"/>
      <w:r w:rsidRPr="00BF27EF">
        <w:rPr>
          <w:sz w:val="24"/>
          <w:szCs w:val="24"/>
        </w:rPr>
        <w:t xml:space="preserve">, </w:t>
      </w:r>
      <w:proofErr w:type="spellStart"/>
      <w:r w:rsidRPr="00BF27EF">
        <w:rPr>
          <w:sz w:val="24"/>
          <w:szCs w:val="24"/>
        </w:rPr>
        <w:t>to_email</w:t>
      </w:r>
      <w:proofErr w:type="spellEnd"/>
      <w:r w:rsidRPr="00BF27EF">
        <w:rPr>
          <w:sz w:val="24"/>
          <w:szCs w:val="24"/>
        </w:rPr>
        <w:t>, subject, content)</w:t>
      </w:r>
    </w:p>
    <w:p w14:paraId="5D071019" w14:textId="77777777" w:rsidR="00BF27EF" w:rsidRPr="00BF27EF" w:rsidRDefault="00BF27EF" w:rsidP="00BF27EF">
      <w:pPr>
        <w:spacing w:line="360" w:lineRule="auto"/>
        <w:rPr>
          <w:sz w:val="24"/>
          <w:szCs w:val="24"/>
        </w:rPr>
      </w:pPr>
    </w:p>
    <w:p w14:paraId="73016B04" w14:textId="77777777" w:rsidR="00BF27EF" w:rsidRPr="00BF27EF" w:rsidRDefault="00BF27EF" w:rsidP="00BF27EF">
      <w:pPr>
        <w:spacing w:line="360" w:lineRule="auto"/>
        <w:rPr>
          <w:sz w:val="24"/>
          <w:szCs w:val="24"/>
        </w:rPr>
      </w:pPr>
      <w:r w:rsidRPr="00BF27EF">
        <w:rPr>
          <w:sz w:val="24"/>
          <w:szCs w:val="24"/>
        </w:rPr>
        <w:t xml:space="preserve">    try:</w:t>
      </w:r>
    </w:p>
    <w:p w14:paraId="187373CA" w14:textId="77777777" w:rsidR="00BF27EF" w:rsidRPr="00BF27EF" w:rsidRDefault="00BF27EF" w:rsidP="00BF27EF">
      <w:pPr>
        <w:spacing w:line="360" w:lineRule="auto"/>
        <w:rPr>
          <w:sz w:val="24"/>
          <w:szCs w:val="24"/>
        </w:rPr>
      </w:pPr>
      <w:r w:rsidRPr="00BF27EF">
        <w:rPr>
          <w:sz w:val="24"/>
          <w:szCs w:val="24"/>
        </w:rPr>
        <w:t xml:space="preserve">        response = </w:t>
      </w:r>
      <w:proofErr w:type="spellStart"/>
      <w:proofErr w:type="gramStart"/>
      <w:r w:rsidRPr="00BF27EF">
        <w:rPr>
          <w:sz w:val="24"/>
          <w:szCs w:val="24"/>
        </w:rPr>
        <w:t>sg.send</w:t>
      </w:r>
      <w:proofErr w:type="spellEnd"/>
      <w:proofErr w:type="gramEnd"/>
      <w:r w:rsidRPr="00BF27EF">
        <w:rPr>
          <w:sz w:val="24"/>
          <w:szCs w:val="24"/>
        </w:rPr>
        <w:t>(mail)</w:t>
      </w:r>
    </w:p>
    <w:p w14:paraId="202DBF43" w14:textId="77777777" w:rsidR="00BF27EF" w:rsidRPr="00BF27EF" w:rsidRDefault="00BF27EF" w:rsidP="00BF27EF">
      <w:pPr>
        <w:spacing w:line="360" w:lineRule="auto"/>
        <w:rPr>
          <w:sz w:val="24"/>
          <w:szCs w:val="24"/>
        </w:rPr>
      </w:pPr>
      <w:r w:rsidRPr="00BF27EF">
        <w:rPr>
          <w:sz w:val="24"/>
          <w:szCs w:val="24"/>
        </w:rPr>
        <w:t xml:space="preserve">        if </w:t>
      </w:r>
      <w:proofErr w:type="spellStart"/>
      <w:proofErr w:type="gramStart"/>
      <w:r w:rsidRPr="00BF27EF">
        <w:rPr>
          <w:sz w:val="24"/>
          <w:szCs w:val="24"/>
        </w:rPr>
        <w:t>response.status</w:t>
      </w:r>
      <w:proofErr w:type="gramEnd"/>
      <w:r w:rsidRPr="00BF27EF">
        <w:rPr>
          <w:sz w:val="24"/>
          <w:szCs w:val="24"/>
        </w:rPr>
        <w:t>_code</w:t>
      </w:r>
      <w:proofErr w:type="spellEnd"/>
      <w:r w:rsidRPr="00BF27EF">
        <w:rPr>
          <w:sz w:val="24"/>
          <w:szCs w:val="24"/>
        </w:rPr>
        <w:t xml:space="preserve"> == 202:</w:t>
      </w:r>
    </w:p>
    <w:p w14:paraId="160F2DA2" w14:textId="77777777" w:rsidR="00BF27EF" w:rsidRPr="00BF27EF" w:rsidRDefault="00BF27EF" w:rsidP="00BF27EF">
      <w:pPr>
        <w:spacing w:line="360" w:lineRule="auto"/>
        <w:rPr>
          <w:sz w:val="24"/>
          <w:szCs w:val="24"/>
        </w:rPr>
      </w:pPr>
      <w:r w:rsidRPr="00BF27EF">
        <w:rPr>
          <w:sz w:val="24"/>
          <w:szCs w:val="24"/>
        </w:rPr>
        <w:t xml:space="preserve">            return redirect(</w:t>
      </w:r>
      <w:proofErr w:type="spellStart"/>
      <w:r w:rsidRPr="00BF27EF">
        <w:rPr>
          <w:sz w:val="24"/>
          <w:szCs w:val="24"/>
        </w:rPr>
        <w:t>url_for</w:t>
      </w:r>
      <w:proofErr w:type="spellEnd"/>
      <w:r w:rsidRPr="00BF27EF">
        <w:rPr>
          <w:sz w:val="24"/>
          <w:szCs w:val="24"/>
        </w:rPr>
        <w:t>('home'))</w:t>
      </w:r>
    </w:p>
    <w:p w14:paraId="5F564D7B" w14:textId="77777777" w:rsidR="00BF27EF" w:rsidRPr="00BF27EF" w:rsidRDefault="00BF27EF" w:rsidP="00BF27EF">
      <w:pPr>
        <w:spacing w:line="360" w:lineRule="auto"/>
        <w:rPr>
          <w:sz w:val="24"/>
          <w:szCs w:val="24"/>
        </w:rPr>
      </w:pPr>
      <w:r w:rsidRPr="00BF27EF">
        <w:rPr>
          <w:sz w:val="24"/>
          <w:szCs w:val="24"/>
        </w:rPr>
        <w:t xml:space="preserve">        return </w:t>
      </w:r>
      <w:proofErr w:type="spellStart"/>
      <w:r w:rsidRPr="00BF27EF">
        <w:rPr>
          <w:sz w:val="24"/>
          <w:szCs w:val="24"/>
        </w:rPr>
        <w:t>f"Failed</w:t>
      </w:r>
      <w:proofErr w:type="spellEnd"/>
      <w:r w:rsidRPr="00BF27EF">
        <w:rPr>
          <w:sz w:val="24"/>
          <w:szCs w:val="24"/>
        </w:rPr>
        <w:t xml:space="preserve"> to send email. Status Code: {</w:t>
      </w:r>
      <w:proofErr w:type="spellStart"/>
      <w:proofErr w:type="gramStart"/>
      <w:r w:rsidRPr="00BF27EF">
        <w:rPr>
          <w:sz w:val="24"/>
          <w:szCs w:val="24"/>
        </w:rPr>
        <w:t>response.status</w:t>
      </w:r>
      <w:proofErr w:type="gramEnd"/>
      <w:r w:rsidRPr="00BF27EF">
        <w:rPr>
          <w:sz w:val="24"/>
          <w:szCs w:val="24"/>
        </w:rPr>
        <w:t>_code</w:t>
      </w:r>
      <w:proofErr w:type="spellEnd"/>
      <w:r w:rsidRPr="00BF27EF">
        <w:rPr>
          <w:sz w:val="24"/>
          <w:szCs w:val="24"/>
        </w:rPr>
        <w:t>}"</w:t>
      </w:r>
    </w:p>
    <w:p w14:paraId="0CE75947" w14:textId="77777777" w:rsidR="00BF27EF" w:rsidRPr="00BF27EF" w:rsidRDefault="00BF27EF" w:rsidP="00BF27EF">
      <w:pPr>
        <w:spacing w:line="360" w:lineRule="auto"/>
        <w:rPr>
          <w:sz w:val="24"/>
          <w:szCs w:val="24"/>
        </w:rPr>
      </w:pPr>
      <w:r w:rsidRPr="00BF27EF">
        <w:rPr>
          <w:sz w:val="24"/>
          <w:szCs w:val="24"/>
        </w:rPr>
        <w:t xml:space="preserve">    except Exception as e:</w:t>
      </w:r>
    </w:p>
    <w:p w14:paraId="2258BA5B" w14:textId="77777777" w:rsidR="00BF27EF" w:rsidRPr="00BF27EF" w:rsidRDefault="00BF27EF" w:rsidP="00BF27EF">
      <w:pPr>
        <w:spacing w:line="360" w:lineRule="auto"/>
        <w:rPr>
          <w:sz w:val="24"/>
          <w:szCs w:val="24"/>
        </w:rPr>
      </w:pPr>
      <w:r w:rsidRPr="00BF27EF">
        <w:rPr>
          <w:sz w:val="24"/>
          <w:szCs w:val="24"/>
        </w:rPr>
        <w:t xml:space="preserve">        return str(e)</w:t>
      </w:r>
    </w:p>
    <w:p w14:paraId="40F20C6D" w14:textId="77777777" w:rsidR="00BF27EF" w:rsidRPr="00BF27EF" w:rsidRDefault="00BF27EF" w:rsidP="00BF27EF">
      <w:pPr>
        <w:spacing w:line="360" w:lineRule="auto"/>
        <w:rPr>
          <w:sz w:val="24"/>
          <w:szCs w:val="24"/>
        </w:rPr>
      </w:pPr>
    </w:p>
    <w:p w14:paraId="20D3837F" w14:textId="77777777" w:rsidR="00BF27EF" w:rsidRPr="00BF27EF" w:rsidRDefault="00BF27EF" w:rsidP="00BF27EF">
      <w:pPr>
        <w:spacing w:line="360" w:lineRule="auto"/>
        <w:rPr>
          <w:sz w:val="24"/>
          <w:szCs w:val="24"/>
        </w:rPr>
      </w:pPr>
      <w:r w:rsidRPr="00BF27EF">
        <w:rPr>
          <w:sz w:val="24"/>
          <w:szCs w:val="24"/>
        </w:rPr>
        <w:t>if __name__ == "__main__":</w:t>
      </w:r>
    </w:p>
    <w:p w14:paraId="7796A03A" w14:textId="6D686711" w:rsidR="00BF27EF" w:rsidRDefault="00BF27EF" w:rsidP="00BF27EF">
      <w:pPr>
        <w:spacing w:line="360" w:lineRule="auto"/>
        <w:rPr>
          <w:sz w:val="24"/>
          <w:szCs w:val="24"/>
        </w:rPr>
      </w:pPr>
      <w:r w:rsidRPr="00BF27EF">
        <w:rPr>
          <w:sz w:val="24"/>
          <w:szCs w:val="24"/>
        </w:rPr>
        <w:t xml:space="preserve">    </w:t>
      </w:r>
      <w:proofErr w:type="spellStart"/>
      <w:r w:rsidRPr="00BF27EF">
        <w:rPr>
          <w:sz w:val="24"/>
          <w:szCs w:val="24"/>
        </w:rPr>
        <w:t>app.run</w:t>
      </w:r>
      <w:proofErr w:type="spellEnd"/>
      <w:r w:rsidRPr="00BF27EF">
        <w:rPr>
          <w:sz w:val="24"/>
          <w:szCs w:val="24"/>
        </w:rPr>
        <w:t>(debug=True)</w:t>
      </w:r>
    </w:p>
    <w:p w14:paraId="73FD039E" w14:textId="77777777" w:rsidR="00BF27EF" w:rsidRDefault="00BF27EF" w:rsidP="00BF27EF">
      <w:pPr>
        <w:spacing w:line="360" w:lineRule="auto"/>
        <w:rPr>
          <w:sz w:val="24"/>
          <w:szCs w:val="24"/>
        </w:rPr>
      </w:pPr>
    </w:p>
    <w:p w14:paraId="0187AAC4" w14:textId="6A62A0A4" w:rsidR="00BF27EF" w:rsidRDefault="00BF27EF" w:rsidP="00BF27EF">
      <w:pPr>
        <w:pStyle w:val="ListParagraph"/>
        <w:numPr>
          <w:ilvl w:val="0"/>
          <w:numId w:val="1"/>
        </w:numPr>
        <w:spacing w:line="360" w:lineRule="auto"/>
        <w:rPr>
          <w:sz w:val="24"/>
          <w:szCs w:val="24"/>
        </w:rPr>
      </w:pPr>
      <w:r>
        <w:rPr>
          <w:sz w:val="24"/>
          <w:szCs w:val="24"/>
        </w:rPr>
        <w:t>Home Page</w:t>
      </w:r>
    </w:p>
    <w:p w14:paraId="5F9E2F56" w14:textId="77777777" w:rsidR="00BF27EF" w:rsidRPr="00BF27EF" w:rsidRDefault="00BF27EF" w:rsidP="00BF27EF">
      <w:pPr>
        <w:spacing w:line="360" w:lineRule="auto"/>
        <w:rPr>
          <w:sz w:val="24"/>
          <w:szCs w:val="24"/>
        </w:rPr>
      </w:pPr>
      <w:r w:rsidRPr="00BF27EF">
        <w:rPr>
          <w:sz w:val="24"/>
          <w:szCs w:val="24"/>
        </w:rPr>
        <w:t>&lt;!DOCTYPE html&gt;</w:t>
      </w:r>
    </w:p>
    <w:p w14:paraId="528ADBB2" w14:textId="77777777" w:rsidR="00BF27EF" w:rsidRPr="00BF27EF" w:rsidRDefault="00BF27EF" w:rsidP="00BF27EF">
      <w:pPr>
        <w:spacing w:line="360" w:lineRule="auto"/>
        <w:rPr>
          <w:sz w:val="24"/>
          <w:szCs w:val="24"/>
        </w:rPr>
      </w:pPr>
      <w:r w:rsidRPr="00BF27EF">
        <w:rPr>
          <w:sz w:val="24"/>
          <w:szCs w:val="24"/>
        </w:rPr>
        <w:t>&lt;html&gt;</w:t>
      </w:r>
    </w:p>
    <w:p w14:paraId="341B1342" w14:textId="77777777" w:rsidR="00BF27EF" w:rsidRPr="00BF27EF" w:rsidRDefault="00BF27EF" w:rsidP="00BF27EF">
      <w:pPr>
        <w:spacing w:line="360" w:lineRule="auto"/>
        <w:rPr>
          <w:sz w:val="24"/>
          <w:szCs w:val="24"/>
        </w:rPr>
      </w:pPr>
      <w:r w:rsidRPr="00BF27EF">
        <w:rPr>
          <w:sz w:val="24"/>
          <w:szCs w:val="24"/>
        </w:rPr>
        <w:lastRenderedPageBreak/>
        <w:t>&lt;head&gt;</w:t>
      </w:r>
    </w:p>
    <w:p w14:paraId="0DBE8B6B" w14:textId="77777777" w:rsidR="00BF27EF" w:rsidRPr="00BF27EF" w:rsidRDefault="00BF27EF" w:rsidP="00BF27EF">
      <w:pPr>
        <w:spacing w:line="360" w:lineRule="auto"/>
        <w:rPr>
          <w:sz w:val="24"/>
          <w:szCs w:val="24"/>
        </w:rPr>
      </w:pPr>
      <w:r w:rsidRPr="00BF27EF">
        <w:rPr>
          <w:sz w:val="24"/>
          <w:szCs w:val="24"/>
        </w:rPr>
        <w:t xml:space="preserve">    &lt;title&gt;API Integration App&lt;/title&gt;</w:t>
      </w:r>
    </w:p>
    <w:p w14:paraId="61F74370" w14:textId="77777777" w:rsidR="00BF27EF" w:rsidRPr="00BF27EF" w:rsidRDefault="00BF27EF" w:rsidP="00BF27EF">
      <w:pPr>
        <w:spacing w:line="360" w:lineRule="auto"/>
        <w:rPr>
          <w:sz w:val="24"/>
          <w:szCs w:val="24"/>
        </w:rPr>
      </w:pPr>
      <w:r w:rsidRPr="00BF27EF">
        <w:rPr>
          <w:sz w:val="24"/>
          <w:szCs w:val="24"/>
        </w:rPr>
        <w:t>&lt;/head&gt;</w:t>
      </w:r>
    </w:p>
    <w:p w14:paraId="65E30909" w14:textId="77777777" w:rsidR="00BF27EF" w:rsidRPr="00BF27EF" w:rsidRDefault="00BF27EF" w:rsidP="00BF27EF">
      <w:pPr>
        <w:spacing w:line="360" w:lineRule="auto"/>
        <w:rPr>
          <w:sz w:val="24"/>
          <w:szCs w:val="24"/>
        </w:rPr>
      </w:pPr>
      <w:r w:rsidRPr="00BF27EF">
        <w:rPr>
          <w:sz w:val="24"/>
          <w:szCs w:val="24"/>
        </w:rPr>
        <w:t>&lt;body&gt;</w:t>
      </w:r>
    </w:p>
    <w:p w14:paraId="51DE86F2" w14:textId="77777777" w:rsidR="00BF27EF" w:rsidRPr="00BF27EF" w:rsidRDefault="00BF27EF" w:rsidP="00BF27EF">
      <w:pPr>
        <w:spacing w:line="360" w:lineRule="auto"/>
        <w:rPr>
          <w:sz w:val="24"/>
          <w:szCs w:val="24"/>
        </w:rPr>
      </w:pPr>
      <w:r w:rsidRPr="00BF27EF">
        <w:rPr>
          <w:sz w:val="24"/>
          <w:szCs w:val="24"/>
        </w:rPr>
        <w:t xml:space="preserve">    &lt;h1&gt;API Integration App&lt;/h1&gt;</w:t>
      </w:r>
    </w:p>
    <w:p w14:paraId="60EBC23C" w14:textId="77777777" w:rsidR="00BF27EF" w:rsidRPr="00BF27EF" w:rsidRDefault="00BF27EF" w:rsidP="00BF27EF">
      <w:pPr>
        <w:spacing w:line="360" w:lineRule="auto"/>
        <w:rPr>
          <w:sz w:val="24"/>
          <w:szCs w:val="24"/>
        </w:rPr>
      </w:pPr>
      <w:r w:rsidRPr="00BF27EF">
        <w:rPr>
          <w:sz w:val="24"/>
          <w:szCs w:val="24"/>
        </w:rPr>
        <w:t xml:space="preserve">    &lt;form action="/</w:t>
      </w:r>
      <w:proofErr w:type="spellStart"/>
      <w:r w:rsidRPr="00BF27EF">
        <w:rPr>
          <w:sz w:val="24"/>
          <w:szCs w:val="24"/>
        </w:rPr>
        <w:t>post_tweet</w:t>
      </w:r>
      <w:proofErr w:type="spellEnd"/>
      <w:r w:rsidRPr="00BF27EF">
        <w:rPr>
          <w:sz w:val="24"/>
          <w:szCs w:val="24"/>
        </w:rPr>
        <w:t>" method="POST"&gt;</w:t>
      </w:r>
    </w:p>
    <w:p w14:paraId="4F876D35" w14:textId="77777777" w:rsidR="00BF27EF" w:rsidRPr="00BF27EF" w:rsidRDefault="00BF27EF" w:rsidP="00BF27EF">
      <w:pPr>
        <w:spacing w:line="360" w:lineRule="auto"/>
        <w:rPr>
          <w:sz w:val="24"/>
          <w:szCs w:val="24"/>
        </w:rPr>
      </w:pPr>
      <w:r w:rsidRPr="00BF27EF">
        <w:rPr>
          <w:sz w:val="24"/>
          <w:szCs w:val="24"/>
        </w:rPr>
        <w:t xml:space="preserve">        &lt;input type="text" name="tweet" placeholder="Enter tweet" required&gt;</w:t>
      </w:r>
    </w:p>
    <w:p w14:paraId="19757C4C" w14:textId="77777777" w:rsidR="00BF27EF" w:rsidRPr="00BF27EF" w:rsidRDefault="00BF27EF" w:rsidP="00BF27EF">
      <w:pPr>
        <w:spacing w:line="360" w:lineRule="auto"/>
        <w:rPr>
          <w:sz w:val="24"/>
          <w:szCs w:val="24"/>
        </w:rPr>
      </w:pPr>
      <w:r w:rsidRPr="00BF27EF">
        <w:rPr>
          <w:sz w:val="24"/>
          <w:szCs w:val="24"/>
        </w:rPr>
        <w:t xml:space="preserve">        &lt;button type="submit"&gt;Post Tweet&lt;/button&gt;</w:t>
      </w:r>
    </w:p>
    <w:p w14:paraId="4B2E349E" w14:textId="77777777" w:rsidR="00BF27EF" w:rsidRPr="00BF27EF" w:rsidRDefault="00BF27EF" w:rsidP="00BF27EF">
      <w:pPr>
        <w:spacing w:line="360" w:lineRule="auto"/>
        <w:rPr>
          <w:sz w:val="24"/>
          <w:szCs w:val="24"/>
        </w:rPr>
      </w:pPr>
      <w:r w:rsidRPr="00BF27EF">
        <w:rPr>
          <w:sz w:val="24"/>
          <w:szCs w:val="24"/>
        </w:rPr>
        <w:t xml:space="preserve">    &lt;/form&gt;</w:t>
      </w:r>
    </w:p>
    <w:p w14:paraId="46A57667" w14:textId="77777777" w:rsidR="00BF27EF" w:rsidRPr="00BF27EF" w:rsidRDefault="00BF27EF" w:rsidP="00BF27EF">
      <w:pPr>
        <w:spacing w:line="360" w:lineRule="auto"/>
        <w:rPr>
          <w:sz w:val="24"/>
          <w:szCs w:val="24"/>
        </w:rPr>
      </w:pPr>
    </w:p>
    <w:p w14:paraId="54BC2190" w14:textId="77777777" w:rsidR="00BF27EF" w:rsidRPr="00BF27EF" w:rsidRDefault="00BF27EF" w:rsidP="00BF27EF">
      <w:pPr>
        <w:spacing w:line="360" w:lineRule="auto"/>
        <w:rPr>
          <w:sz w:val="24"/>
          <w:szCs w:val="24"/>
        </w:rPr>
      </w:pPr>
      <w:r w:rsidRPr="00BF27EF">
        <w:rPr>
          <w:sz w:val="24"/>
          <w:szCs w:val="24"/>
        </w:rPr>
        <w:t xml:space="preserve">    &lt;form action="/</w:t>
      </w:r>
      <w:proofErr w:type="spellStart"/>
      <w:r w:rsidRPr="00BF27EF">
        <w:rPr>
          <w:sz w:val="24"/>
          <w:szCs w:val="24"/>
        </w:rPr>
        <w:t>send_email</w:t>
      </w:r>
      <w:proofErr w:type="spellEnd"/>
      <w:r w:rsidRPr="00BF27EF">
        <w:rPr>
          <w:sz w:val="24"/>
          <w:szCs w:val="24"/>
        </w:rPr>
        <w:t>" method="POST"&gt;</w:t>
      </w:r>
    </w:p>
    <w:p w14:paraId="50606A7A" w14:textId="77777777" w:rsidR="00BF27EF" w:rsidRPr="00BF27EF" w:rsidRDefault="00BF27EF" w:rsidP="00BF27EF">
      <w:pPr>
        <w:spacing w:line="360" w:lineRule="auto"/>
        <w:rPr>
          <w:sz w:val="24"/>
          <w:szCs w:val="24"/>
        </w:rPr>
      </w:pPr>
      <w:r w:rsidRPr="00BF27EF">
        <w:rPr>
          <w:sz w:val="24"/>
          <w:szCs w:val="24"/>
        </w:rPr>
        <w:t xml:space="preserve">        &lt;</w:t>
      </w:r>
      <w:proofErr w:type="spellStart"/>
      <w:r w:rsidRPr="00BF27EF">
        <w:rPr>
          <w:sz w:val="24"/>
          <w:szCs w:val="24"/>
        </w:rPr>
        <w:t>textarea</w:t>
      </w:r>
      <w:proofErr w:type="spellEnd"/>
      <w:r w:rsidRPr="00BF27EF">
        <w:rPr>
          <w:sz w:val="24"/>
          <w:szCs w:val="24"/>
        </w:rPr>
        <w:t xml:space="preserve"> name="</w:t>
      </w:r>
      <w:proofErr w:type="spellStart"/>
      <w:r w:rsidRPr="00BF27EF">
        <w:rPr>
          <w:sz w:val="24"/>
          <w:szCs w:val="24"/>
        </w:rPr>
        <w:t>email_content</w:t>
      </w:r>
      <w:proofErr w:type="spellEnd"/>
      <w:r w:rsidRPr="00BF27EF">
        <w:rPr>
          <w:sz w:val="24"/>
          <w:szCs w:val="24"/>
        </w:rPr>
        <w:t>" placeholder="Enter email content" required&gt;&lt;/</w:t>
      </w:r>
      <w:proofErr w:type="spellStart"/>
      <w:r w:rsidRPr="00BF27EF">
        <w:rPr>
          <w:sz w:val="24"/>
          <w:szCs w:val="24"/>
        </w:rPr>
        <w:t>textarea</w:t>
      </w:r>
      <w:proofErr w:type="spellEnd"/>
      <w:r w:rsidRPr="00BF27EF">
        <w:rPr>
          <w:sz w:val="24"/>
          <w:szCs w:val="24"/>
        </w:rPr>
        <w:t>&gt;</w:t>
      </w:r>
    </w:p>
    <w:p w14:paraId="1DE1AA02" w14:textId="77777777" w:rsidR="00BF27EF" w:rsidRPr="00BF27EF" w:rsidRDefault="00BF27EF" w:rsidP="00BF27EF">
      <w:pPr>
        <w:spacing w:line="360" w:lineRule="auto"/>
        <w:rPr>
          <w:sz w:val="24"/>
          <w:szCs w:val="24"/>
        </w:rPr>
      </w:pPr>
      <w:r w:rsidRPr="00BF27EF">
        <w:rPr>
          <w:sz w:val="24"/>
          <w:szCs w:val="24"/>
        </w:rPr>
        <w:t xml:space="preserve">        &lt;button type="submit"&gt;Send Email&lt;/button&gt;</w:t>
      </w:r>
    </w:p>
    <w:p w14:paraId="7543C07A" w14:textId="77777777" w:rsidR="00BF27EF" w:rsidRPr="00BF27EF" w:rsidRDefault="00BF27EF" w:rsidP="00BF27EF">
      <w:pPr>
        <w:spacing w:line="360" w:lineRule="auto"/>
        <w:rPr>
          <w:sz w:val="24"/>
          <w:szCs w:val="24"/>
        </w:rPr>
      </w:pPr>
      <w:r w:rsidRPr="00BF27EF">
        <w:rPr>
          <w:sz w:val="24"/>
          <w:szCs w:val="24"/>
        </w:rPr>
        <w:t xml:space="preserve">    &lt;/form&gt;</w:t>
      </w:r>
    </w:p>
    <w:p w14:paraId="433BF989" w14:textId="77777777" w:rsidR="00BF27EF" w:rsidRPr="00BF27EF" w:rsidRDefault="00BF27EF" w:rsidP="00BF27EF">
      <w:pPr>
        <w:spacing w:line="360" w:lineRule="auto"/>
        <w:rPr>
          <w:sz w:val="24"/>
          <w:szCs w:val="24"/>
        </w:rPr>
      </w:pPr>
    </w:p>
    <w:p w14:paraId="6EE0E84A" w14:textId="77777777" w:rsidR="00BF27EF" w:rsidRPr="00BF27EF" w:rsidRDefault="00BF27EF" w:rsidP="00BF27EF">
      <w:pPr>
        <w:spacing w:line="360" w:lineRule="auto"/>
        <w:rPr>
          <w:sz w:val="24"/>
          <w:szCs w:val="24"/>
        </w:rPr>
      </w:pPr>
      <w:r w:rsidRPr="00BF27EF">
        <w:rPr>
          <w:sz w:val="24"/>
          <w:szCs w:val="24"/>
        </w:rPr>
        <w:t xml:space="preserve">    &lt;form action="/</w:t>
      </w:r>
      <w:proofErr w:type="spellStart"/>
      <w:r w:rsidRPr="00BF27EF">
        <w:rPr>
          <w:sz w:val="24"/>
          <w:szCs w:val="24"/>
        </w:rPr>
        <w:t>show_map</w:t>
      </w:r>
      <w:proofErr w:type="spellEnd"/>
      <w:r w:rsidRPr="00BF27EF">
        <w:rPr>
          <w:sz w:val="24"/>
          <w:szCs w:val="24"/>
        </w:rPr>
        <w:t>" method="GET"&gt;</w:t>
      </w:r>
    </w:p>
    <w:p w14:paraId="453C51D3" w14:textId="77777777" w:rsidR="00BF27EF" w:rsidRPr="00BF27EF" w:rsidRDefault="00BF27EF" w:rsidP="00BF27EF">
      <w:pPr>
        <w:spacing w:line="360" w:lineRule="auto"/>
        <w:rPr>
          <w:sz w:val="24"/>
          <w:szCs w:val="24"/>
        </w:rPr>
      </w:pPr>
      <w:r w:rsidRPr="00BF27EF">
        <w:rPr>
          <w:sz w:val="24"/>
          <w:szCs w:val="24"/>
        </w:rPr>
        <w:t xml:space="preserve">        &lt;input type="text" name="location" placeholder="Enter location" required&gt;</w:t>
      </w:r>
    </w:p>
    <w:p w14:paraId="361BD7B5" w14:textId="77777777" w:rsidR="00BF27EF" w:rsidRPr="00BF27EF" w:rsidRDefault="00BF27EF" w:rsidP="00BF27EF">
      <w:pPr>
        <w:spacing w:line="360" w:lineRule="auto"/>
        <w:rPr>
          <w:sz w:val="24"/>
          <w:szCs w:val="24"/>
        </w:rPr>
      </w:pPr>
      <w:r w:rsidRPr="00BF27EF">
        <w:rPr>
          <w:sz w:val="24"/>
          <w:szCs w:val="24"/>
        </w:rPr>
        <w:t xml:space="preserve">        &lt;button type="submit"&gt;Show Map&lt;/button&gt;</w:t>
      </w:r>
    </w:p>
    <w:p w14:paraId="652EFC3D" w14:textId="77777777" w:rsidR="00BF27EF" w:rsidRPr="00BF27EF" w:rsidRDefault="00BF27EF" w:rsidP="00BF27EF">
      <w:pPr>
        <w:spacing w:line="360" w:lineRule="auto"/>
        <w:rPr>
          <w:sz w:val="24"/>
          <w:szCs w:val="24"/>
        </w:rPr>
      </w:pPr>
      <w:r w:rsidRPr="00BF27EF">
        <w:rPr>
          <w:sz w:val="24"/>
          <w:szCs w:val="24"/>
        </w:rPr>
        <w:t xml:space="preserve">    &lt;/form&gt;</w:t>
      </w:r>
    </w:p>
    <w:p w14:paraId="568FA6EC" w14:textId="77777777" w:rsidR="00BF27EF" w:rsidRPr="00BF27EF" w:rsidRDefault="00BF27EF" w:rsidP="00BF27EF">
      <w:pPr>
        <w:spacing w:line="360" w:lineRule="auto"/>
        <w:rPr>
          <w:sz w:val="24"/>
          <w:szCs w:val="24"/>
        </w:rPr>
      </w:pPr>
      <w:r w:rsidRPr="00BF27EF">
        <w:rPr>
          <w:sz w:val="24"/>
          <w:szCs w:val="24"/>
        </w:rPr>
        <w:t>&lt;/body&gt;</w:t>
      </w:r>
    </w:p>
    <w:p w14:paraId="437ECFEF" w14:textId="600381C0" w:rsidR="00BF27EF" w:rsidRDefault="00BF27EF" w:rsidP="00BF27EF">
      <w:pPr>
        <w:spacing w:line="360" w:lineRule="auto"/>
        <w:rPr>
          <w:sz w:val="24"/>
          <w:szCs w:val="24"/>
        </w:rPr>
      </w:pPr>
      <w:r w:rsidRPr="00BF27EF">
        <w:rPr>
          <w:sz w:val="24"/>
          <w:szCs w:val="24"/>
        </w:rPr>
        <w:t>&lt;/html&gt;</w:t>
      </w:r>
    </w:p>
    <w:p w14:paraId="7C82D098" w14:textId="77777777" w:rsidR="00BF27EF" w:rsidRDefault="00BF27EF" w:rsidP="00BF27EF">
      <w:pPr>
        <w:spacing w:line="360" w:lineRule="auto"/>
        <w:rPr>
          <w:sz w:val="24"/>
          <w:szCs w:val="24"/>
        </w:rPr>
      </w:pPr>
    </w:p>
    <w:p w14:paraId="4D72B5FA" w14:textId="471C333F" w:rsidR="00BF27EF" w:rsidRDefault="00BF27EF" w:rsidP="00BF27EF">
      <w:pPr>
        <w:pStyle w:val="ListParagraph"/>
        <w:numPr>
          <w:ilvl w:val="0"/>
          <w:numId w:val="1"/>
        </w:numPr>
        <w:spacing w:line="360" w:lineRule="auto"/>
        <w:rPr>
          <w:sz w:val="24"/>
          <w:szCs w:val="24"/>
        </w:rPr>
      </w:pPr>
      <w:r>
        <w:rPr>
          <w:sz w:val="24"/>
          <w:szCs w:val="24"/>
        </w:rPr>
        <w:lastRenderedPageBreak/>
        <w:t>Map Display</w:t>
      </w:r>
    </w:p>
    <w:p w14:paraId="284B1F5E" w14:textId="77777777" w:rsidR="00BF27EF" w:rsidRPr="00BF27EF" w:rsidRDefault="00BF27EF" w:rsidP="00BF27EF">
      <w:pPr>
        <w:spacing w:line="360" w:lineRule="auto"/>
        <w:rPr>
          <w:sz w:val="24"/>
          <w:szCs w:val="24"/>
        </w:rPr>
      </w:pPr>
      <w:r w:rsidRPr="00BF27EF">
        <w:rPr>
          <w:sz w:val="24"/>
          <w:szCs w:val="24"/>
        </w:rPr>
        <w:t>&lt;!DOCTYPE html&gt;</w:t>
      </w:r>
    </w:p>
    <w:p w14:paraId="64FF1BFC" w14:textId="77777777" w:rsidR="00BF27EF" w:rsidRPr="00BF27EF" w:rsidRDefault="00BF27EF" w:rsidP="00BF27EF">
      <w:pPr>
        <w:spacing w:line="360" w:lineRule="auto"/>
        <w:rPr>
          <w:sz w:val="24"/>
          <w:szCs w:val="24"/>
        </w:rPr>
      </w:pPr>
      <w:r w:rsidRPr="00BF27EF">
        <w:rPr>
          <w:sz w:val="24"/>
          <w:szCs w:val="24"/>
        </w:rPr>
        <w:t>&lt;html&gt;</w:t>
      </w:r>
    </w:p>
    <w:p w14:paraId="29E16D49" w14:textId="77777777" w:rsidR="00BF27EF" w:rsidRPr="00BF27EF" w:rsidRDefault="00BF27EF" w:rsidP="00BF27EF">
      <w:pPr>
        <w:spacing w:line="360" w:lineRule="auto"/>
        <w:rPr>
          <w:sz w:val="24"/>
          <w:szCs w:val="24"/>
        </w:rPr>
      </w:pPr>
      <w:r w:rsidRPr="00BF27EF">
        <w:rPr>
          <w:sz w:val="24"/>
          <w:szCs w:val="24"/>
        </w:rPr>
        <w:t>&lt;head&gt;</w:t>
      </w:r>
    </w:p>
    <w:p w14:paraId="482A6216" w14:textId="77777777" w:rsidR="00BF27EF" w:rsidRPr="00BF27EF" w:rsidRDefault="00BF27EF" w:rsidP="00BF27EF">
      <w:pPr>
        <w:spacing w:line="360" w:lineRule="auto"/>
        <w:rPr>
          <w:sz w:val="24"/>
          <w:szCs w:val="24"/>
        </w:rPr>
      </w:pPr>
      <w:r w:rsidRPr="00BF27EF">
        <w:rPr>
          <w:sz w:val="24"/>
          <w:szCs w:val="24"/>
        </w:rPr>
        <w:t xml:space="preserve">    &lt;title&gt;Map Display&lt;/title&gt;</w:t>
      </w:r>
    </w:p>
    <w:p w14:paraId="1D01B44B" w14:textId="77777777" w:rsidR="00BF27EF" w:rsidRPr="00BF27EF" w:rsidRDefault="00BF27EF" w:rsidP="00BF27EF">
      <w:pPr>
        <w:spacing w:line="360" w:lineRule="auto"/>
        <w:rPr>
          <w:sz w:val="24"/>
          <w:szCs w:val="24"/>
        </w:rPr>
      </w:pPr>
      <w:r w:rsidRPr="00BF27EF">
        <w:rPr>
          <w:sz w:val="24"/>
          <w:szCs w:val="24"/>
        </w:rPr>
        <w:t>&lt;/head&gt;</w:t>
      </w:r>
    </w:p>
    <w:p w14:paraId="656E73F7" w14:textId="77777777" w:rsidR="00BF27EF" w:rsidRPr="00BF27EF" w:rsidRDefault="00BF27EF" w:rsidP="00BF27EF">
      <w:pPr>
        <w:spacing w:line="360" w:lineRule="auto"/>
        <w:rPr>
          <w:sz w:val="24"/>
          <w:szCs w:val="24"/>
        </w:rPr>
      </w:pPr>
      <w:r w:rsidRPr="00BF27EF">
        <w:rPr>
          <w:sz w:val="24"/>
          <w:szCs w:val="24"/>
        </w:rPr>
        <w:t>&lt;body&gt;</w:t>
      </w:r>
    </w:p>
    <w:p w14:paraId="5963B8F3" w14:textId="77777777" w:rsidR="00BF27EF" w:rsidRPr="00BF27EF" w:rsidRDefault="00BF27EF" w:rsidP="00BF27EF">
      <w:pPr>
        <w:spacing w:line="360" w:lineRule="auto"/>
        <w:rPr>
          <w:sz w:val="24"/>
          <w:szCs w:val="24"/>
        </w:rPr>
      </w:pPr>
      <w:r w:rsidRPr="00BF27EF">
        <w:rPr>
          <w:sz w:val="24"/>
          <w:szCs w:val="24"/>
        </w:rPr>
        <w:t xml:space="preserve">    &lt;h1&gt;Map&lt;/h1&gt;</w:t>
      </w:r>
    </w:p>
    <w:p w14:paraId="61BB2388" w14:textId="77777777" w:rsidR="00BF27EF" w:rsidRPr="00BF27EF" w:rsidRDefault="00BF27EF" w:rsidP="00BF27EF">
      <w:pPr>
        <w:spacing w:line="360" w:lineRule="auto"/>
        <w:rPr>
          <w:sz w:val="24"/>
          <w:szCs w:val="24"/>
        </w:rPr>
      </w:pPr>
      <w:r w:rsidRPr="00BF27EF">
        <w:rPr>
          <w:sz w:val="24"/>
          <w:szCs w:val="24"/>
        </w:rPr>
        <w:t xml:space="preserve">    &lt;</w:t>
      </w:r>
      <w:proofErr w:type="spellStart"/>
      <w:r w:rsidRPr="00BF27EF">
        <w:rPr>
          <w:sz w:val="24"/>
          <w:szCs w:val="24"/>
        </w:rPr>
        <w:t>img</w:t>
      </w:r>
      <w:proofErr w:type="spellEnd"/>
      <w:r w:rsidRPr="00BF27EF">
        <w:rPr>
          <w:sz w:val="24"/>
          <w:szCs w:val="24"/>
        </w:rPr>
        <w:t xml:space="preserve"> </w:t>
      </w:r>
      <w:proofErr w:type="spellStart"/>
      <w:r w:rsidRPr="00BF27EF">
        <w:rPr>
          <w:sz w:val="24"/>
          <w:szCs w:val="24"/>
        </w:rPr>
        <w:t>src</w:t>
      </w:r>
      <w:proofErr w:type="spellEnd"/>
      <w:r w:rsidRPr="00BF27EF">
        <w:rPr>
          <w:sz w:val="24"/>
          <w:szCs w:val="24"/>
        </w:rPr>
        <w:t>="</w:t>
      </w:r>
      <w:proofErr w:type="gramStart"/>
      <w:r w:rsidRPr="00BF27EF">
        <w:rPr>
          <w:sz w:val="24"/>
          <w:szCs w:val="24"/>
        </w:rPr>
        <w:t xml:space="preserve">{{ </w:t>
      </w:r>
      <w:proofErr w:type="spellStart"/>
      <w:r w:rsidRPr="00BF27EF">
        <w:rPr>
          <w:sz w:val="24"/>
          <w:szCs w:val="24"/>
        </w:rPr>
        <w:t>map</w:t>
      </w:r>
      <w:proofErr w:type="gramEnd"/>
      <w:r w:rsidRPr="00BF27EF">
        <w:rPr>
          <w:sz w:val="24"/>
          <w:szCs w:val="24"/>
        </w:rPr>
        <w:t>_url</w:t>
      </w:r>
      <w:proofErr w:type="spellEnd"/>
      <w:r w:rsidRPr="00BF27EF">
        <w:rPr>
          <w:sz w:val="24"/>
          <w:szCs w:val="24"/>
        </w:rPr>
        <w:t xml:space="preserve"> }}" alt="Map"&gt;</w:t>
      </w:r>
    </w:p>
    <w:p w14:paraId="634F0FC4" w14:textId="77777777" w:rsidR="00BF27EF" w:rsidRPr="00BF27EF" w:rsidRDefault="00BF27EF" w:rsidP="00BF27EF">
      <w:pPr>
        <w:spacing w:line="360" w:lineRule="auto"/>
        <w:rPr>
          <w:sz w:val="24"/>
          <w:szCs w:val="24"/>
        </w:rPr>
      </w:pPr>
      <w:r w:rsidRPr="00BF27EF">
        <w:rPr>
          <w:sz w:val="24"/>
          <w:szCs w:val="24"/>
        </w:rPr>
        <w:t xml:space="preserve">    &lt;</w:t>
      </w:r>
      <w:proofErr w:type="spellStart"/>
      <w:r w:rsidRPr="00BF27EF">
        <w:rPr>
          <w:sz w:val="24"/>
          <w:szCs w:val="24"/>
        </w:rPr>
        <w:t>br</w:t>
      </w:r>
      <w:proofErr w:type="spellEnd"/>
      <w:r w:rsidRPr="00BF27EF">
        <w:rPr>
          <w:sz w:val="24"/>
          <w:szCs w:val="24"/>
        </w:rPr>
        <w:t>&gt;&lt;</w:t>
      </w:r>
      <w:proofErr w:type="spellStart"/>
      <w:r w:rsidRPr="00BF27EF">
        <w:rPr>
          <w:sz w:val="24"/>
          <w:szCs w:val="24"/>
        </w:rPr>
        <w:t>br</w:t>
      </w:r>
      <w:proofErr w:type="spellEnd"/>
      <w:r w:rsidRPr="00BF27EF">
        <w:rPr>
          <w:sz w:val="24"/>
          <w:szCs w:val="24"/>
        </w:rPr>
        <w:t>&gt;</w:t>
      </w:r>
    </w:p>
    <w:p w14:paraId="6B1CB99A" w14:textId="77777777" w:rsidR="00BF27EF" w:rsidRPr="00BF27EF" w:rsidRDefault="00BF27EF" w:rsidP="00BF27EF">
      <w:pPr>
        <w:spacing w:line="360" w:lineRule="auto"/>
        <w:rPr>
          <w:sz w:val="24"/>
          <w:szCs w:val="24"/>
        </w:rPr>
      </w:pPr>
      <w:r w:rsidRPr="00BF27EF">
        <w:rPr>
          <w:sz w:val="24"/>
          <w:szCs w:val="24"/>
        </w:rPr>
        <w:t xml:space="preserve">    &lt;a </w:t>
      </w:r>
      <w:proofErr w:type="spellStart"/>
      <w:r w:rsidRPr="00BF27EF">
        <w:rPr>
          <w:sz w:val="24"/>
          <w:szCs w:val="24"/>
        </w:rPr>
        <w:t>href</w:t>
      </w:r>
      <w:proofErr w:type="spellEnd"/>
      <w:r w:rsidRPr="00BF27EF">
        <w:rPr>
          <w:sz w:val="24"/>
          <w:szCs w:val="24"/>
        </w:rPr>
        <w:t>="/"&gt;Back to Home&lt;/a&gt;</w:t>
      </w:r>
    </w:p>
    <w:p w14:paraId="48093C43" w14:textId="77777777" w:rsidR="00BF27EF" w:rsidRPr="00BF27EF" w:rsidRDefault="00BF27EF" w:rsidP="00BF27EF">
      <w:pPr>
        <w:spacing w:line="360" w:lineRule="auto"/>
        <w:rPr>
          <w:sz w:val="24"/>
          <w:szCs w:val="24"/>
        </w:rPr>
      </w:pPr>
      <w:r w:rsidRPr="00BF27EF">
        <w:rPr>
          <w:sz w:val="24"/>
          <w:szCs w:val="24"/>
        </w:rPr>
        <w:t>&lt;/body&gt;</w:t>
      </w:r>
    </w:p>
    <w:p w14:paraId="76AC4B5C" w14:textId="25599ECC" w:rsidR="00BF27EF" w:rsidRDefault="00BF27EF" w:rsidP="00BF27EF">
      <w:pPr>
        <w:spacing w:line="360" w:lineRule="auto"/>
        <w:rPr>
          <w:sz w:val="24"/>
          <w:szCs w:val="24"/>
        </w:rPr>
      </w:pPr>
      <w:r w:rsidRPr="00BF27EF">
        <w:rPr>
          <w:sz w:val="24"/>
          <w:szCs w:val="24"/>
        </w:rPr>
        <w:t>&lt;/html&gt;</w:t>
      </w:r>
    </w:p>
    <w:p w14:paraId="6E830AF5" w14:textId="77777777" w:rsidR="00BF27EF" w:rsidRDefault="00BF27EF" w:rsidP="00BF27EF">
      <w:pPr>
        <w:spacing w:line="360" w:lineRule="auto"/>
        <w:rPr>
          <w:sz w:val="24"/>
          <w:szCs w:val="24"/>
        </w:rPr>
      </w:pPr>
    </w:p>
    <w:p w14:paraId="54FAEA5D" w14:textId="7AF3C689" w:rsidR="00BF27EF" w:rsidRDefault="00BF27EF" w:rsidP="00BF27EF">
      <w:pPr>
        <w:pStyle w:val="ListParagraph"/>
        <w:numPr>
          <w:ilvl w:val="0"/>
          <w:numId w:val="1"/>
        </w:numPr>
        <w:spacing w:line="360" w:lineRule="auto"/>
        <w:rPr>
          <w:sz w:val="24"/>
          <w:szCs w:val="24"/>
        </w:rPr>
      </w:pPr>
      <w:r>
        <w:rPr>
          <w:sz w:val="24"/>
          <w:szCs w:val="24"/>
        </w:rPr>
        <w:t>Git Ignore File</w:t>
      </w:r>
    </w:p>
    <w:p w14:paraId="51E8F515" w14:textId="77777777" w:rsidR="00BF27EF" w:rsidRPr="00BF27EF" w:rsidRDefault="00BF27EF" w:rsidP="00BF27EF">
      <w:pPr>
        <w:spacing w:line="360" w:lineRule="auto"/>
        <w:rPr>
          <w:sz w:val="24"/>
          <w:szCs w:val="24"/>
        </w:rPr>
      </w:pPr>
      <w:r w:rsidRPr="00BF27EF">
        <w:rPr>
          <w:sz w:val="24"/>
          <w:szCs w:val="24"/>
        </w:rPr>
        <w:t># Python bytecode</w:t>
      </w:r>
    </w:p>
    <w:p w14:paraId="710F081C" w14:textId="77777777" w:rsidR="00BF27EF" w:rsidRPr="00BF27EF" w:rsidRDefault="00BF27EF" w:rsidP="00BF27EF">
      <w:pPr>
        <w:spacing w:line="360" w:lineRule="auto"/>
        <w:rPr>
          <w:sz w:val="24"/>
          <w:szCs w:val="24"/>
        </w:rPr>
      </w:pPr>
      <w:r w:rsidRPr="00BF27EF">
        <w:rPr>
          <w:sz w:val="24"/>
          <w:szCs w:val="24"/>
        </w:rPr>
        <w:t>__</w:t>
      </w:r>
      <w:proofErr w:type="spellStart"/>
      <w:r w:rsidRPr="00BF27EF">
        <w:rPr>
          <w:sz w:val="24"/>
          <w:szCs w:val="24"/>
        </w:rPr>
        <w:t>pycache</w:t>
      </w:r>
      <w:proofErr w:type="spellEnd"/>
      <w:r w:rsidRPr="00BF27EF">
        <w:rPr>
          <w:sz w:val="24"/>
          <w:szCs w:val="24"/>
        </w:rPr>
        <w:t>__/</w:t>
      </w:r>
    </w:p>
    <w:p w14:paraId="68B70012" w14:textId="77777777" w:rsidR="00BF27EF" w:rsidRPr="00BF27EF" w:rsidRDefault="00BF27EF" w:rsidP="00BF27EF">
      <w:pPr>
        <w:spacing w:line="360" w:lineRule="auto"/>
        <w:rPr>
          <w:sz w:val="24"/>
          <w:szCs w:val="24"/>
        </w:rPr>
      </w:pPr>
      <w:r w:rsidRPr="00BF27EF">
        <w:rPr>
          <w:sz w:val="24"/>
          <w:szCs w:val="24"/>
        </w:rPr>
        <w:t>*.</w:t>
      </w:r>
      <w:proofErr w:type="spellStart"/>
      <w:r w:rsidRPr="00BF27EF">
        <w:rPr>
          <w:sz w:val="24"/>
          <w:szCs w:val="24"/>
        </w:rPr>
        <w:t>pyc</w:t>
      </w:r>
      <w:proofErr w:type="spellEnd"/>
    </w:p>
    <w:p w14:paraId="4F8AB3F1" w14:textId="77777777" w:rsidR="00BF27EF" w:rsidRPr="00BF27EF" w:rsidRDefault="00BF27EF" w:rsidP="00BF27EF">
      <w:pPr>
        <w:spacing w:line="360" w:lineRule="auto"/>
        <w:rPr>
          <w:sz w:val="24"/>
          <w:szCs w:val="24"/>
        </w:rPr>
      </w:pPr>
      <w:r w:rsidRPr="00BF27EF">
        <w:rPr>
          <w:sz w:val="24"/>
          <w:szCs w:val="24"/>
        </w:rPr>
        <w:t>*.</w:t>
      </w:r>
      <w:proofErr w:type="spellStart"/>
      <w:r w:rsidRPr="00BF27EF">
        <w:rPr>
          <w:sz w:val="24"/>
          <w:szCs w:val="24"/>
        </w:rPr>
        <w:t>pyo</w:t>
      </w:r>
      <w:proofErr w:type="spellEnd"/>
    </w:p>
    <w:p w14:paraId="1725F2A1" w14:textId="77777777" w:rsidR="00BF27EF" w:rsidRPr="00BF27EF" w:rsidRDefault="00BF27EF" w:rsidP="00BF27EF">
      <w:pPr>
        <w:spacing w:line="360" w:lineRule="auto"/>
        <w:rPr>
          <w:sz w:val="24"/>
          <w:szCs w:val="24"/>
        </w:rPr>
      </w:pPr>
    </w:p>
    <w:p w14:paraId="25D9C84E" w14:textId="77777777" w:rsidR="00BF27EF" w:rsidRPr="00BF27EF" w:rsidRDefault="00BF27EF" w:rsidP="00BF27EF">
      <w:pPr>
        <w:spacing w:line="360" w:lineRule="auto"/>
        <w:rPr>
          <w:sz w:val="24"/>
          <w:szCs w:val="24"/>
        </w:rPr>
      </w:pPr>
      <w:r w:rsidRPr="00BF27EF">
        <w:rPr>
          <w:sz w:val="24"/>
          <w:szCs w:val="24"/>
        </w:rPr>
        <w:t># Virtual environment</w:t>
      </w:r>
    </w:p>
    <w:p w14:paraId="2EE62C8F" w14:textId="77777777" w:rsidR="00BF27EF" w:rsidRPr="00BF27EF" w:rsidRDefault="00BF27EF" w:rsidP="00BF27EF">
      <w:pPr>
        <w:spacing w:line="360" w:lineRule="auto"/>
        <w:rPr>
          <w:sz w:val="24"/>
          <w:szCs w:val="24"/>
        </w:rPr>
      </w:pPr>
      <w:proofErr w:type="spellStart"/>
      <w:r w:rsidRPr="00BF27EF">
        <w:rPr>
          <w:sz w:val="24"/>
          <w:szCs w:val="24"/>
        </w:rPr>
        <w:t>venv</w:t>
      </w:r>
      <w:proofErr w:type="spellEnd"/>
      <w:r w:rsidRPr="00BF27EF">
        <w:rPr>
          <w:sz w:val="24"/>
          <w:szCs w:val="24"/>
        </w:rPr>
        <w:t>/</w:t>
      </w:r>
    </w:p>
    <w:p w14:paraId="4F4823B8" w14:textId="77777777" w:rsidR="00BF27EF" w:rsidRPr="00BF27EF" w:rsidRDefault="00BF27EF" w:rsidP="00BF27EF">
      <w:pPr>
        <w:spacing w:line="360" w:lineRule="auto"/>
        <w:rPr>
          <w:sz w:val="24"/>
          <w:szCs w:val="24"/>
        </w:rPr>
      </w:pPr>
      <w:proofErr w:type="gramStart"/>
      <w:r w:rsidRPr="00BF27EF">
        <w:rPr>
          <w:sz w:val="24"/>
          <w:szCs w:val="24"/>
        </w:rPr>
        <w:lastRenderedPageBreak/>
        <w:t>.env</w:t>
      </w:r>
      <w:proofErr w:type="gramEnd"/>
      <w:r w:rsidRPr="00BF27EF">
        <w:rPr>
          <w:sz w:val="24"/>
          <w:szCs w:val="24"/>
        </w:rPr>
        <w:t>/</w:t>
      </w:r>
    </w:p>
    <w:p w14:paraId="1D8F2569" w14:textId="77777777" w:rsidR="00BF27EF" w:rsidRPr="00BF27EF" w:rsidRDefault="00BF27EF" w:rsidP="00BF27EF">
      <w:pPr>
        <w:spacing w:line="360" w:lineRule="auto"/>
        <w:rPr>
          <w:sz w:val="24"/>
          <w:szCs w:val="24"/>
        </w:rPr>
      </w:pPr>
    </w:p>
    <w:p w14:paraId="179ADF46" w14:textId="77777777" w:rsidR="00BF27EF" w:rsidRPr="00BF27EF" w:rsidRDefault="00BF27EF" w:rsidP="00BF27EF">
      <w:pPr>
        <w:spacing w:line="360" w:lineRule="auto"/>
        <w:rPr>
          <w:sz w:val="24"/>
          <w:szCs w:val="24"/>
        </w:rPr>
      </w:pPr>
      <w:r w:rsidRPr="00BF27EF">
        <w:rPr>
          <w:sz w:val="24"/>
          <w:szCs w:val="24"/>
        </w:rPr>
        <w:t xml:space="preserve"># API Keys (Add the path to </w:t>
      </w:r>
      <w:proofErr w:type="gramStart"/>
      <w:r w:rsidRPr="00BF27EF">
        <w:rPr>
          <w:sz w:val="24"/>
          <w:szCs w:val="24"/>
        </w:rPr>
        <w:t>a .env</w:t>
      </w:r>
      <w:proofErr w:type="gramEnd"/>
      <w:r w:rsidRPr="00BF27EF">
        <w:rPr>
          <w:sz w:val="24"/>
          <w:szCs w:val="24"/>
        </w:rPr>
        <w:t xml:space="preserve"> or other files that store sensitive keys)</w:t>
      </w:r>
    </w:p>
    <w:p w14:paraId="2B7447C3" w14:textId="77777777" w:rsidR="00BF27EF" w:rsidRPr="00BF27EF" w:rsidRDefault="00BF27EF" w:rsidP="00BF27EF">
      <w:pPr>
        <w:spacing w:line="360" w:lineRule="auto"/>
        <w:rPr>
          <w:sz w:val="24"/>
          <w:szCs w:val="24"/>
        </w:rPr>
      </w:pPr>
      <w:r w:rsidRPr="00BF27EF">
        <w:rPr>
          <w:sz w:val="24"/>
          <w:szCs w:val="24"/>
        </w:rPr>
        <w:t>*.env</w:t>
      </w:r>
    </w:p>
    <w:p w14:paraId="26F1DAAF" w14:textId="77777777" w:rsidR="00BF27EF" w:rsidRPr="00BF27EF" w:rsidRDefault="00BF27EF" w:rsidP="00BF27EF">
      <w:pPr>
        <w:spacing w:line="360" w:lineRule="auto"/>
        <w:rPr>
          <w:sz w:val="24"/>
          <w:szCs w:val="24"/>
        </w:rPr>
      </w:pPr>
    </w:p>
    <w:p w14:paraId="275F330F" w14:textId="77777777" w:rsidR="00BF27EF" w:rsidRPr="00BF27EF" w:rsidRDefault="00BF27EF" w:rsidP="00BF27EF">
      <w:pPr>
        <w:spacing w:line="360" w:lineRule="auto"/>
        <w:rPr>
          <w:sz w:val="24"/>
          <w:szCs w:val="24"/>
        </w:rPr>
      </w:pPr>
      <w:r w:rsidRPr="00BF27EF">
        <w:rPr>
          <w:sz w:val="24"/>
          <w:szCs w:val="24"/>
        </w:rPr>
        <w:t># IDE files</w:t>
      </w:r>
    </w:p>
    <w:p w14:paraId="0A3684DE" w14:textId="77777777" w:rsidR="00BF27EF" w:rsidRPr="00BF27EF" w:rsidRDefault="00BF27EF" w:rsidP="00BF27EF">
      <w:pPr>
        <w:spacing w:line="360" w:lineRule="auto"/>
        <w:rPr>
          <w:sz w:val="24"/>
          <w:szCs w:val="24"/>
        </w:rPr>
      </w:pPr>
      <w:proofErr w:type="gramStart"/>
      <w:r w:rsidRPr="00BF27EF">
        <w:rPr>
          <w:sz w:val="24"/>
          <w:szCs w:val="24"/>
        </w:rPr>
        <w:t>.</w:t>
      </w:r>
      <w:proofErr w:type="spellStart"/>
      <w:r w:rsidRPr="00BF27EF">
        <w:rPr>
          <w:sz w:val="24"/>
          <w:szCs w:val="24"/>
        </w:rPr>
        <w:t>vscode</w:t>
      </w:r>
      <w:proofErr w:type="spellEnd"/>
      <w:proofErr w:type="gramEnd"/>
      <w:r w:rsidRPr="00BF27EF">
        <w:rPr>
          <w:sz w:val="24"/>
          <w:szCs w:val="24"/>
        </w:rPr>
        <w:t>/</w:t>
      </w:r>
    </w:p>
    <w:p w14:paraId="2B2A1836" w14:textId="6893F7E3" w:rsidR="00BF27EF" w:rsidRDefault="00BF27EF" w:rsidP="00BF27EF">
      <w:pPr>
        <w:spacing w:line="360" w:lineRule="auto"/>
        <w:rPr>
          <w:sz w:val="24"/>
          <w:szCs w:val="24"/>
        </w:rPr>
      </w:pPr>
      <w:proofErr w:type="gramStart"/>
      <w:r w:rsidRPr="00BF27EF">
        <w:rPr>
          <w:sz w:val="24"/>
          <w:szCs w:val="24"/>
        </w:rPr>
        <w:t>.idea</w:t>
      </w:r>
      <w:proofErr w:type="gramEnd"/>
      <w:r w:rsidRPr="00BF27EF">
        <w:rPr>
          <w:sz w:val="24"/>
          <w:szCs w:val="24"/>
        </w:rPr>
        <w:t>/</w:t>
      </w:r>
    </w:p>
    <w:p w14:paraId="5CE341AE" w14:textId="77777777" w:rsidR="00BF27EF" w:rsidRDefault="00BF27EF" w:rsidP="00BF27EF">
      <w:pPr>
        <w:spacing w:line="360" w:lineRule="auto"/>
        <w:rPr>
          <w:sz w:val="24"/>
          <w:szCs w:val="24"/>
        </w:rPr>
      </w:pPr>
    </w:p>
    <w:p w14:paraId="78BF8D5C" w14:textId="36DA6A65" w:rsidR="00BF27EF" w:rsidRDefault="00BF27EF" w:rsidP="00BF27EF">
      <w:pPr>
        <w:pStyle w:val="ListParagraph"/>
        <w:numPr>
          <w:ilvl w:val="0"/>
          <w:numId w:val="1"/>
        </w:numPr>
        <w:spacing w:line="360" w:lineRule="auto"/>
        <w:rPr>
          <w:sz w:val="24"/>
          <w:szCs w:val="24"/>
        </w:rPr>
      </w:pPr>
      <w:r>
        <w:rPr>
          <w:sz w:val="24"/>
          <w:szCs w:val="24"/>
        </w:rPr>
        <w:t>Dependencies</w:t>
      </w:r>
    </w:p>
    <w:p w14:paraId="3065884D" w14:textId="77777777" w:rsidR="00BF27EF" w:rsidRPr="00BF27EF" w:rsidRDefault="00BF27EF" w:rsidP="00BF27EF">
      <w:pPr>
        <w:spacing w:line="360" w:lineRule="auto"/>
        <w:rPr>
          <w:sz w:val="24"/>
          <w:szCs w:val="24"/>
        </w:rPr>
      </w:pPr>
      <w:r w:rsidRPr="00BF27EF">
        <w:rPr>
          <w:sz w:val="24"/>
          <w:szCs w:val="24"/>
        </w:rPr>
        <w:t>Flask==2.1.1</w:t>
      </w:r>
    </w:p>
    <w:p w14:paraId="422ACAC3" w14:textId="77777777" w:rsidR="00BF27EF" w:rsidRPr="00BF27EF" w:rsidRDefault="00BF27EF" w:rsidP="00BF27EF">
      <w:pPr>
        <w:spacing w:line="360" w:lineRule="auto"/>
        <w:rPr>
          <w:sz w:val="24"/>
          <w:szCs w:val="24"/>
        </w:rPr>
      </w:pPr>
      <w:proofErr w:type="spellStart"/>
      <w:r w:rsidRPr="00BF27EF">
        <w:rPr>
          <w:sz w:val="24"/>
          <w:szCs w:val="24"/>
        </w:rPr>
        <w:t>tweepy</w:t>
      </w:r>
      <w:proofErr w:type="spellEnd"/>
      <w:r w:rsidRPr="00BF27EF">
        <w:rPr>
          <w:sz w:val="24"/>
          <w:szCs w:val="24"/>
        </w:rPr>
        <w:t>==4.9.0</w:t>
      </w:r>
    </w:p>
    <w:p w14:paraId="7EB17E0B" w14:textId="77777777" w:rsidR="00BF27EF" w:rsidRPr="00BF27EF" w:rsidRDefault="00BF27EF" w:rsidP="00BF27EF">
      <w:pPr>
        <w:spacing w:line="360" w:lineRule="auto"/>
        <w:rPr>
          <w:sz w:val="24"/>
          <w:szCs w:val="24"/>
        </w:rPr>
      </w:pPr>
      <w:proofErr w:type="spellStart"/>
      <w:r w:rsidRPr="00BF27EF">
        <w:rPr>
          <w:sz w:val="24"/>
          <w:szCs w:val="24"/>
        </w:rPr>
        <w:t>sendgrid</w:t>
      </w:r>
      <w:proofErr w:type="spellEnd"/>
      <w:r w:rsidRPr="00BF27EF">
        <w:rPr>
          <w:sz w:val="24"/>
          <w:szCs w:val="24"/>
        </w:rPr>
        <w:t>==6.9.1</w:t>
      </w:r>
    </w:p>
    <w:p w14:paraId="02D7C011" w14:textId="7A3D58B7" w:rsidR="00BF27EF" w:rsidRDefault="00BF27EF" w:rsidP="00BF27EF">
      <w:pPr>
        <w:spacing w:line="360" w:lineRule="auto"/>
        <w:rPr>
          <w:sz w:val="24"/>
          <w:szCs w:val="24"/>
        </w:rPr>
      </w:pPr>
      <w:r w:rsidRPr="00BF27EF">
        <w:rPr>
          <w:sz w:val="24"/>
          <w:szCs w:val="24"/>
        </w:rPr>
        <w:t>requests==2.26.0</w:t>
      </w:r>
    </w:p>
    <w:p w14:paraId="6A1D9EC9" w14:textId="77777777" w:rsidR="00BF27EF" w:rsidRDefault="00BF27EF" w:rsidP="00BF27EF">
      <w:pPr>
        <w:spacing w:line="360" w:lineRule="auto"/>
        <w:rPr>
          <w:sz w:val="24"/>
          <w:szCs w:val="24"/>
        </w:rPr>
      </w:pPr>
    </w:p>
    <w:p w14:paraId="70663734" w14:textId="2BEF540B" w:rsidR="00BF27EF" w:rsidRDefault="00BF27EF" w:rsidP="00BF27EF">
      <w:pPr>
        <w:spacing w:line="360" w:lineRule="auto"/>
        <w:rPr>
          <w:sz w:val="24"/>
          <w:szCs w:val="24"/>
          <w:u w:val="single"/>
        </w:rPr>
      </w:pPr>
      <w:r>
        <w:rPr>
          <w:sz w:val="24"/>
          <w:szCs w:val="24"/>
          <w:u w:val="single"/>
        </w:rPr>
        <w:t>To Run the Operation</w:t>
      </w:r>
    </w:p>
    <w:p w14:paraId="4A36D4D1" w14:textId="77777777" w:rsidR="00BF27EF" w:rsidRPr="00BF27EF" w:rsidRDefault="00BF27EF" w:rsidP="00BF27EF">
      <w:pPr>
        <w:spacing w:line="360" w:lineRule="auto"/>
        <w:rPr>
          <w:sz w:val="24"/>
          <w:szCs w:val="24"/>
        </w:rPr>
      </w:pPr>
      <w:r w:rsidRPr="00BF27EF">
        <w:rPr>
          <w:sz w:val="24"/>
          <w:szCs w:val="24"/>
        </w:rPr>
        <w:t>git clone https://github.com/your_username/api_integration_app.git</w:t>
      </w:r>
    </w:p>
    <w:p w14:paraId="05291331" w14:textId="348F3742" w:rsidR="00BF27EF" w:rsidRDefault="00BF27EF" w:rsidP="00BF27EF">
      <w:pPr>
        <w:spacing w:line="360" w:lineRule="auto"/>
        <w:rPr>
          <w:sz w:val="24"/>
          <w:szCs w:val="24"/>
        </w:rPr>
      </w:pPr>
      <w:r w:rsidRPr="00BF27EF">
        <w:rPr>
          <w:sz w:val="24"/>
          <w:szCs w:val="24"/>
        </w:rPr>
        <w:t xml:space="preserve">cd </w:t>
      </w:r>
      <w:proofErr w:type="spellStart"/>
      <w:r w:rsidRPr="00BF27EF">
        <w:rPr>
          <w:sz w:val="24"/>
          <w:szCs w:val="24"/>
        </w:rPr>
        <w:t>api_integration_app</w:t>
      </w:r>
      <w:proofErr w:type="spellEnd"/>
    </w:p>
    <w:p w14:paraId="3CD9521C" w14:textId="16BB9260" w:rsidR="00BF27EF" w:rsidRDefault="00BF27EF" w:rsidP="00BF27EF">
      <w:pPr>
        <w:spacing w:line="360" w:lineRule="auto"/>
        <w:rPr>
          <w:sz w:val="24"/>
          <w:szCs w:val="24"/>
        </w:rPr>
      </w:pPr>
      <w:r w:rsidRPr="00BF27EF">
        <w:rPr>
          <w:sz w:val="24"/>
          <w:szCs w:val="24"/>
        </w:rPr>
        <w:t>pip install -r requirements.txt</w:t>
      </w:r>
    </w:p>
    <w:p w14:paraId="3DCBB145" w14:textId="7FD7CE45" w:rsidR="00BF27EF" w:rsidRDefault="00BF27EF" w:rsidP="00BF27EF">
      <w:pPr>
        <w:spacing w:line="360" w:lineRule="auto"/>
        <w:rPr>
          <w:sz w:val="24"/>
          <w:szCs w:val="24"/>
        </w:rPr>
      </w:pPr>
      <w:r w:rsidRPr="00BF27EF">
        <w:rPr>
          <w:sz w:val="24"/>
          <w:szCs w:val="24"/>
        </w:rPr>
        <w:t>python app.py</w:t>
      </w:r>
    </w:p>
    <w:p w14:paraId="6E7A075D" w14:textId="77777777" w:rsidR="00BF27EF" w:rsidRDefault="00BF27EF" w:rsidP="00BF27EF">
      <w:pPr>
        <w:spacing w:line="360" w:lineRule="auto"/>
        <w:rPr>
          <w:sz w:val="24"/>
          <w:szCs w:val="24"/>
        </w:rPr>
      </w:pPr>
    </w:p>
    <w:p w14:paraId="7D84DADD" w14:textId="401A6CBF" w:rsidR="00BF27EF" w:rsidRDefault="00BF27EF" w:rsidP="00BF27EF">
      <w:pPr>
        <w:spacing w:line="360" w:lineRule="auto"/>
        <w:rPr>
          <w:b/>
          <w:bCs/>
          <w:sz w:val="24"/>
          <w:szCs w:val="24"/>
        </w:rPr>
      </w:pPr>
      <w:r w:rsidRPr="00BF27EF">
        <w:rPr>
          <w:b/>
          <w:bCs/>
          <w:sz w:val="24"/>
          <w:szCs w:val="24"/>
        </w:rPr>
        <w:t xml:space="preserve">Web Browser Access: </w:t>
      </w:r>
      <w:hyperlink r:id="rId5" w:history="1">
        <w:r w:rsidRPr="00D141BC">
          <w:rPr>
            <w:rStyle w:val="Hyperlink"/>
            <w:b/>
            <w:bCs/>
            <w:sz w:val="24"/>
            <w:szCs w:val="24"/>
          </w:rPr>
          <w:t>http://127.0.0.1:5000/</w:t>
        </w:r>
      </w:hyperlink>
    </w:p>
    <w:p w14:paraId="4EF61153" w14:textId="44D27565" w:rsidR="00654B25" w:rsidRPr="00654B25" w:rsidRDefault="00D7013D" w:rsidP="00654B25">
      <w:pPr>
        <w:spacing w:line="360" w:lineRule="auto"/>
        <w:rPr>
          <w:b/>
          <w:bCs/>
          <w:sz w:val="24"/>
          <w:szCs w:val="24"/>
        </w:rPr>
      </w:pPr>
      <w:r>
        <w:rPr>
          <w:b/>
          <w:bCs/>
          <w:sz w:val="24"/>
          <w:szCs w:val="24"/>
        </w:rPr>
        <w:lastRenderedPageBreak/>
        <w:t>Written Report</w:t>
      </w:r>
      <w:r w:rsidR="00654B25" w:rsidRPr="00654B25">
        <w:rPr>
          <w:b/>
          <w:bCs/>
          <w:sz w:val="24"/>
          <w:szCs w:val="24"/>
        </w:rPr>
        <w:t xml:space="preserve">: </w:t>
      </w:r>
      <w:r w:rsidR="00654B25" w:rsidRPr="00654B25">
        <w:rPr>
          <w:b/>
          <w:bCs/>
          <w:sz w:val="24"/>
          <w:szCs w:val="24"/>
        </w:rPr>
        <w:t>API Integration Web Application</w:t>
      </w:r>
    </w:p>
    <w:p w14:paraId="08902552" w14:textId="77777777" w:rsidR="00B10862" w:rsidRPr="00B10862" w:rsidRDefault="00B10862" w:rsidP="00B10862">
      <w:pPr>
        <w:spacing w:line="360" w:lineRule="auto"/>
        <w:rPr>
          <w:sz w:val="24"/>
          <w:szCs w:val="24"/>
        </w:rPr>
      </w:pPr>
      <w:r w:rsidRPr="00B10862">
        <w:rPr>
          <w:sz w:val="24"/>
          <w:szCs w:val="24"/>
        </w:rPr>
        <w:t xml:space="preserve">In today’s rapidly evolving technological landscape, web applications have become powerful tools for users to interact with various services and retrieve valuable information. One of the key aspects of modern web development is the integration of third-party Application Programming Interfaces (APIs) to extend the functionality of applications. APIs allow developers to access external services without having to build complex systems from scratch. The goal of this project was to develop a </w:t>
      </w:r>
      <w:r w:rsidRPr="00B10862">
        <w:rPr>
          <w:b/>
          <w:bCs/>
          <w:sz w:val="24"/>
          <w:szCs w:val="24"/>
        </w:rPr>
        <w:t>web application that integrates three popular APIs</w:t>
      </w:r>
      <w:r w:rsidRPr="00B10862">
        <w:rPr>
          <w:sz w:val="24"/>
          <w:szCs w:val="24"/>
        </w:rPr>
        <w:t xml:space="preserve">: </w:t>
      </w:r>
      <w:r w:rsidRPr="00B10862">
        <w:rPr>
          <w:b/>
          <w:bCs/>
          <w:sz w:val="24"/>
          <w:szCs w:val="24"/>
        </w:rPr>
        <w:t>Twitter API</w:t>
      </w:r>
      <w:r w:rsidRPr="00B10862">
        <w:rPr>
          <w:sz w:val="24"/>
          <w:szCs w:val="24"/>
        </w:rPr>
        <w:t xml:space="preserve">, </w:t>
      </w:r>
      <w:r w:rsidRPr="00B10862">
        <w:rPr>
          <w:b/>
          <w:bCs/>
          <w:sz w:val="24"/>
          <w:szCs w:val="24"/>
        </w:rPr>
        <w:t>Google Maps API</w:t>
      </w:r>
      <w:r w:rsidRPr="00B10862">
        <w:rPr>
          <w:sz w:val="24"/>
          <w:szCs w:val="24"/>
        </w:rPr>
        <w:t xml:space="preserve">, and </w:t>
      </w:r>
      <w:r w:rsidRPr="00B10862">
        <w:rPr>
          <w:b/>
          <w:bCs/>
          <w:sz w:val="24"/>
          <w:szCs w:val="24"/>
        </w:rPr>
        <w:t>SendGrid API</w:t>
      </w:r>
      <w:r w:rsidRPr="00B10862">
        <w:rPr>
          <w:sz w:val="24"/>
          <w:szCs w:val="24"/>
        </w:rPr>
        <w:t>, using the Flask web framework. By integrating these APIs, the application allows users to perform tasks such as posting tweets to Twitter, displaying geographic locations on a map, and sending emails through the SendGrid service. This report will explore the purpose of the project, the features of the application, the technologies used, and a detailed explanation of how each of the integrated APIs was implemented.</w:t>
      </w:r>
    </w:p>
    <w:p w14:paraId="1CF4814D" w14:textId="77777777" w:rsidR="00B10862" w:rsidRPr="00B10862" w:rsidRDefault="00B10862" w:rsidP="00B10862">
      <w:pPr>
        <w:spacing w:line="360" w:lineRule="auto"/>
        <w:rPr>
          <w:b/>
          <w:bCs/>
          <w:sz w:val="24"/>
          <w:szCs w:val="24"/>
        </w:rPr>
      </w:pPr>
      <w:r w:rsidRPr="00B10862">
        <w:rPr>
          <w:b/>
          <w:bCs/>
          <w:sz w:val="24"/>
          <w:szCs w:val="24"/>
        </w:rPr>
        <w:t>Purpose of the Project</w:t>
      </w:r>
    </w:p>
    <w:p w14:paraId="6B111786" w14:textId="77777777" w:rsidR="00B10862" w:rsidRPr="00B10862" w:rsidRDefault="00B10862" w:rsidP="00B10862">
      <w:pPr>
        <w:spacing w:line="360" w:lineRule="auto"/>
        <w:rPr>
          <w:sz w:val="24"/>
          <w:szCs w:val="24"/>
        </w:rPr>
      </w:pPr>
      <w:r w:rsidRPr="00B10862">
        <w:rPr>
          <w:sz w:val="24"/>
          <w:szCs w:val="24"/>
        </w:rPr>
        <w:t>The primary objective of the project was to demonstrate how multiple third-party APIs can be integrated into a single web application, providing a seamless experience for the user. The application aims to leverage the power of social media, location-based services, and email services to enhance the capabilities of a simple Flask app. By utilizing these three APIs, the project addresses the real-world need for integrating different types of services into a cohesive user experience. For instance, users can interact with their Twitter account, explore locations using Google Maps, and send emails to contacts—all within a single application. Each API integration not only adds useful functionality to the web app but also provides an opportunity to learn about API authentication, managing API keys, and interacting with external services using RESTful APIs.</w:t>
      </w:r>
    </w:p>
    <w:p w14:paraId="09C0647F" w14:textId="77777777" w:rsidR="00B10862" w:rsidRPr="00B10862" w:rsidRDefault="00B10862" w:rsidP="00B10862">
      <w:pPr>
        <w:spacing w:line="360" w:lineRule="auto"/>
        <w:rPr>
          <w:b/>
          <w:bCs/>
          <w:sz w:val="24"/>
          <w:szCs w:val="24"/>
        </w:rPr>
      </w:pPr>
      <w:r w:rsidRPr="00B10862">
        <w:rPr>
          <w:b/>
          <w:bCs/>
          <w:sz w:val="24"/>
          <w:szCs w:val="24"/>
        </w:rPr>
        <w:t>Technologies Used</w:t>
      </w:r>
    </w:p>
    <w:p w14:paraId="34DC1682" w14:textId="77777777" w:rsidR="00B10862" w:rsidRPr="00B10862" w:rsidRDefault="00B10862" w:rsidP="00B10862">
      <w:pPr>
        <w:spacing w:line="360" w:lineRule="auto"/>
        <w:rPr>
          <w:sz w:val="24"/>
          <w:szCs w:val="24"/>
        </w:rPr>
      </w:pPr>
      <w:r w:rsidRPr="00B10862">
        <w:rPr>
          <w:sz w:val="24"/>
          <w:szCs w:val="24"/>
        </w:rPr>
        <w:t xml:space="preserve">The project is built using </w:t>
      </w:r>
      <w:r w:rsidRPr="00B10862">
        <w:rPr>
          <w:b/>
          <w:bCs/>
          <w:sz w:val="24"/>
          <w:szCs w:val="24"/>
        </w:rPr>
        <w:t>Flask</w:t>
      </w:r>
      <w:r w:rsidRPr="00B10862">
        <w:rPr>
          <w:sz w:val="24"/>
          <w:szCs w:val="24"/>
        </w:rPr>
        <w:t xml:space="preserve">, a lightweight Python web framework known for its simplicity and flexibility in handling web applications. Flask is ideal for projects that require rapid development with minimal configuration. The app follows the Model-View-Controller (MVC) </w:t>
      </w:r>
      <w:r w:rsidRPr="00B10862">
        <w:rPr>
          <w:sz w:val="24"/>
          <w:szCs w:val="24"/>
        </w:rPr>
        <w:lastRenderedPageBreak/>
        <w:t>architecture, which helps separate the logic of the application from the user interface, allowing for better maintainability and scalability.</w:t>
      </w:r>
    </w:p>
    <w:p w14:paraId="7A583FCE" w14:textId="77777777" w:rsidR="00B10862" w:rsidRPr="00B10862" w:rsidRDefault="00B10862" w:rsidP="00B10862">
      <w:pPr>
        <w:spacing w:line="360" w:lineRule="auto"/>
        <w:rPr>
          <w:sz w:val="24"/>
          <w:szCs w:val="24"/>
        </w:rPr>
      </w:pPr>
      <w:r w:rsidRPr="00B10862">
        <w:rPr>
          <w:sz w:val="24"/>
          <w:szCs w:val="24"/>
        </w:rPr>
        <w:t>For the API integrations, the following services were used:</w:t>
      </w:r>
    </w:p>
    <w:p w14:paraId="2694C616" w14:textId="77777777" w:rsidR="00B10862" w:rsidRPr="00B10862" w:rsidRDefault="00B10862" w:rsidP="00B10862">
      <w:pPr>
        <w:numPr>
          <w:ilvl w:val="0"/>
          <w:numId w:val="4"/>
        </w:numPr>
        <w:spacing w:line="360" w:lineRule="auto"/>
        <w:rPr>
          <w:sz w:val="24"/>
          <w:szCs w:val="24"/>
        </w:rPr>
      </w:pPr>
      <w:r w:rsidRPr="00B10862">
        <w:rPr>
          <w:b/>
          <w:bCs/>
          <w:sz w:val="24"/>
          <w:szCs w:val="24"/>
        </w:rPr>
        <w:t>Twitter API</w:t>
      </w:r>
      <w:r w:rsidRPr="00B10862">
        <w:rPr>
          <w:sz w:val="24"/>
          <w:szCs w:val="24"/>
        </w:rPr>
        <w:t>: The application integrates with the Twitter API to enable users to post tweets from the web interface. OAuth is used for user authentication, ensuring secure access to the user's Twitter account.</w:t>
      </w:r>
    </w:p>
    <w:p w14:paraId="34800466" w14:textId="77777777" w:rsidR="00B10862" w:rsidRPr="00B10862" w:rsidRDefault="00B10862" w:rsidP="00B10862">
      <w:pPr>
        <w:numPr>
          <w:ilvl w:val="0"/>
          <w:numId w:val="4"/>
        </w:numPr>
        <w:spacing w:line="360" w:lineRule="auto"/>
        <w:rPr>
          <w:sz w:val="24"/>
          <w:szCs w:val="24"/>
        </w:rPr>
      </w:pPr>
      <w:r w:rsidRPr="00B10862">
        <w:rPr>
          <w:b/>
          <w:bCs/>
          <w:sz w:val="24"/>
          <w:szCs w:val="24"/>
        </w:rPr>
        <w:t>Google Maps API</w:t>
      </w:r>
      <w:r w:rsidRPr="00B10862">
        <w:rPr>
          <w:sz w:val="24"/>
          <w:szCs w:val="24"/>
        </w:rPr>
        <w:t>: Users can enter a location, and the app generates a static map showing the location on a map using the Google Maps API. This feature allows users to visualize geographic data.</w:t>
      </w:r>
    </w:p>
    <w:p w14:paraId="2E357EB1" w14:textId="77777777" w:rsidR="00B10862" w:rsidRPr="00B10862" w:rsidRDefault="00B10862" w:rsidP="00B10862">
      <w:pPr>
        <w:numPr>
          <w:ilvl w:val="0"/>
          <w:numId w:val="4"/>
        </w:numPr>
        <w:spacing w:line="360" w:lineRule="auto"/>
        <w:rPr>
          <w:sz w:val="24"/>
          <w:szCs w:val="24"/>
        </w:rPr>
      </w:pPr>
      <w:r w:rsidRPr="00B10862">
        <w:rPr>
          <w:b/>
          <w:bCs/>
          <w:sz w:val="24"/>
          <w:szCs w:val="24"/>
        </w:rPr>
        <w:t>SendGrid API</w:t>
      </w:r>
      <w:r w:rsidRPr="00B10862">
        <w:rPr>
          <w:sz w:val="24"/>
          <w:szCs w:val="24"/>
        </w:rPr>
        <w:t>: The SendGrid API is used to send emails from the app. Users can input email content and send it to any recipient, which makes it easy to integrate email communication features into web applications.</w:t>
      </w:r>
    </w:p>
    <w:p w14:paraId="554A2AA2" w14:textId="77777777" w:rsidR="00B10862" w:rsidRPr="00B10862" w:rsidRDefault="00B10862" w:rsidP="00B10862">
      <w:pPr>
        <w:spacing w:line="360" w:lineRule="auto"/>
        <w:rPr>
          <w:sz w:val="24"/>
          <w:szCs w:val="24"/>
        </w:rPr>
      </w:pPr>
      <w:r w:rsidRPr="00B10862">
        <w:rPr>
          <w:sz w:val="24"/>
          <w:szCs w:val="24"/>
        </w:rPr>
        <w:t>These APIs not only serve as the foundation of the application’s functionality but also exemplify how modern web development increasingly relies on external services to provide rich, user-friendly experiences.</w:t>
      </w:r>
    </w:p>
    <w:p w14:paraId="19527CFE" w14:textId="77777777" w:rsidR="00B10862" w:rsidRPr="00B10862" w:rsidRDefault="00B10862" w:rsidP="00B10862">
      <w:pPr>
        <w:spacing w:line="360" w:lineRule="auto"/>
        <w:rPr>
          <w:b/>
          <w:bCs/>
          <w:sz w:val="24"/>
          <w:szCs w:val="24"/>
        </w:rPr>
      </w:pPr>
      <w:r w:rsidRPr="00B10862">
        <w:rPr>
          <w:b/>
          <w:bCs/>
          <w:sz w:val="24"/>
          <w:szCs w:val="24"/>
        </w:rPr>
        <w:t>Detailed Explanation of Features</w:t>
      </w:r>
    </w:p>
    <w:p w14:paraId="0C91E495" w14:textId="77777777" w:rsidR="00B10862" w:rsidRPr="00B10862" w:rsidRDefault="00B10862" w:rsidP="00B10862">
      <w:pPr>
        <w:spacing w:line="360" w:lineRule="auto"/>
        <w:rPr>
          <w:sz w:val="24"/>
          <w:szCs w:val="24"/>
        </w:rPr>
      </w:pPr>
      <w:r w:rsidRPr="00B10862">
        <w:rPr>
          <w:sz w:val="24"/>
          <w:szCs w:val="24"/>
        </w:rPr>
        <w:t>The web application consists of several features, each corresponding to one of the integrated APIs. These features are designed to be simple yet functional, allowing users to interact with them through a user-friendly interface.</w:t>
      </w:r>
    </w:p>
    <w:p w14:paraId="53FAE678" w14:textId="77777777" w:rsidR="00B10862" w:rsidRPr="00B10862" w:rsidRDefault="00B10862" w:rsidP="00B10862">
      <w:pPr>
        <w:spacing w:line="360" w:lineRule="auto"/>
        <w:rPr>
          <w:b/>
          <w:bCs/>
          <w:sz w:val="24"/>
          <w:szCs w:val="24"/>
        </w:rPr>
      </w:pPr>
      <w:r w:rsidRPr="00B10862">
        <w:rPr>
          <w:b/>
          <w:bCs/>
          <w:sz w:val="24"/>
          <w:szCs w:val="24"/>
        </w:rPr>
        <w:t>1. Twitter API Integration</w:t>
      </w:r>
    </w:p>
    <w:p w14:paraId="5B68683A" w14:textId="77777777" w:rsidR="00B10862" w:rsidRPr="00B10862" w:rsidRDefault="00B10862" w:rsidP="00B10862">
      <w:pPr>
        <w:spacing w:line="360" w:lineRule="auto"/>
        <w:rPr>
          <w:sz w:val="24"/>
          <w:szCs w:val="24"/>
        </w:rPr>
      </w:pPr>
      <w:r w:rsidRPr="00B10862">
        <w:rPr>
          <w:sz w:val="24"/>
          <w:szCs w:val="24"/>
        </w:rPr>
        <w:t xml:space="preserve">The first feature of the application allows users to post tweets to Twitter directly from the web interface. This functionality is powered by the </w:t>
      </w:r>
      <w:r w:rsidRPr="00B10862">
        <w:rPr>
          <w:b/>
          <w:bCs/>
          <w:sz w:val="24"/>
          <w:szCs w:val="24"/>
        </w:rPr>
        <w:t>Twitter API</w:t>
      </w:r>
      <w:r w:rsidRPr="00B10862">
        <w:rPr>
          <w:sz w:val="24"/>
          <w:szCs w:val="24"/>
        </w:rPr>
        <w:t xml:space="preserve">, which provides programmatic access to Twitter’s platform. To interact with the Twitter API, the app uses </w:t>
      </w:r>
      <w:r w:rsidRPr="00B10862">
        <w:rPr>
          <w:b/>
          <w:bCs/>
          <w:sz w:val="24"/>
          <w:szCs w:val="24"/>
        </w:rPr>
        <w:t>OAuth 1.0</w:t>
      </w:r>
      <w:r w:rsidRPr="00B10862">
        <w:rPr>
          <w:sz w:val="24"/>
          <w:szCs w:val="24"/>
        </w:rPr>
        <w:t xml:space="preserve"> for user authentication. OAuth allows users to securely grant the application access to their Twitter account without needing to share their password. Instead, the user authenticates by granting </w:t>
      </w:r>
      <w:r w:rsidRPr="00B10862">
        <w:rPr>
          <w:sz w:val="24"/>
          <w:szCs w:val="24"/>
        </w:rPr>
        <w:lastRenderedPageBreak/>
        <w:t>permission to the application through the Twitter interface, which then returns an access token that the app uses to post tweets on the user’s behalf.</w:t>
      </w:r>
    </w:p>
    <w:p w14:paraId="4F7362B8" w14:textId="77777777" w:rsidR="00B10862" w:rsidRPr="00B10862" w:rsidRDefault="00B10862" w:rsidP="00B10862">
      <w:pPr>
        <w:spacing w:line="360" w:lineRule="auto"/>
        <w:rPr>
          <w:sz w:val="24"/>
          <w:szCs w:val="24"/>
        </w:rPr>
      </w:pPr>
      <w:r w:rsidRPr="00B10862">
        <w:rPr>
          <w:sz w:val="24"/>
          <w:szCs w:val="24"/>
        </w:rPr>
        <w:t>When a user submits a tweet, the Flask app sends a request to the Twitter API with the tweet content. The API responds by posting the tweet to the user’s Twitter feed. This feature is particularly useful for automating social media interactions or integrating social sharing within other applications. By allowing users to post directly from the app, the integration enhances the user experience and provides a practical use case for API-driven development.</w:t>
      </w:r>
    </w:p>
    <w:p w14:paraId="189F0B08" w14:textId="77777777" w:rsidR="00B10862" w:rsidRPr="00B10862" w:rsidRDefault="00B10862" w:rsidP="00B10862">
      <w:pPr>
        <w:spacing w:line="360" w:lineRule="auto"/>
        <w:rPr>
          <w:b/>
          <w:bCs/>
          <w:sz w:val="24"/>
          <w:szCs w:val="24"/>
        </w:rPr>
      </w:pPr>
      <w:r w:rsidRPr="00B10862">
        <w:rPr>
          <w:b/>
          <w:bCs/>
          <w:sz w:val="24"/>
          <w:szCs w:val="24"/>
        </w:rPr>
        <w:t>2. Google Maps API Integration</w:t>
      </w:r>
    </w:p>
    <w:p w14:paraId="2876F1BF" w14:textId="77777777" w:rsidR="00B10862" w:rsidRPr="00B10862" w:rsidRDefault="00B10862" w:rsidP="00B10862">
      <w:pPr>
        <w:spacing w:line="360" w:lineRule="auto"/>
        <w:rPr>
          <w:sz w:val="24"/>
          <w:szCs w:val="24"/>
        </w:rPr>
      </w:pPr>
      <w:r w:rsidRPr="00B10862">
        <w:rPr>
          <w:sz w:val="24"/>
          <w:szCs w:val="24"/>
        </w:rPr>
        <w:t xml:space="preserve">The second feature of the application utilizes the </w:t>
      </w:r>
      <w:r w:rsidRPr="00B10862">
        <w:rPr>
          <w:b/>
          <w:bCs/>
          <w:sz w:val="24"/>
          <w:szCs w:val="24"/>
        </w:rPr>
        <w:t>Google Maps API</w:t>
      </w:r>
      <w:r w:rsidRPr="00B10862">
        <w:rPr>
          <w:sz w:val="24"/>
          <w:szCs w:val="24"/>
        </w:rPr>
        <w:t xml:space="preserve"> to display a map based on a location input by the user. The app allows users to type in an address or place, and Google Maps returns a static map image centered on that location. The map image is then embedded in the web page for the user to view.</w:t>
      </w:r>
    </w:p>
    <w:p w14:paraId="7624FCEF" w14:textId="77777777" w:rsidR="00B10862" w:rsidRPr="00B10862" w:rsidRDefault="00B10862" w:rsidP="00B10862">
      <w:pPr>
        <w:spacing w:line="360" w:lineRule="auto"/>
        <w:rPr>
          <w:sz w:val="24"/>
          <w:szCs w:val="24"/>
        </w:rPr>
      </w:pPr>
      <w:r w:rsidRPr="00B10862">
        <w:rPr>
          <w:sz w:val="24"/>
          <w:szCs w:val="24"/>
        </w:rPr>
        <w:t xml:space="preserve">To achieve this functionality, the application constructs a URL that includes the desired location and the required API key. The URL points to the </w:t>
      </w:r>
      <w:r w:rsidRPr="00B10862">
        <w:rPr>
          <w:b/>
          <w:bCs/>
          <w:sz w:val="24"/>
          <w:szCs w:val="24"/>
        </w:rPr>
        <w:t>Google Maps Static API</w:t>
      </w:r>
      <w:r w:rsidRPr="00B10862">
        <w:rPr>
          <w:sz w:val="24"/>
          <w:szCs w:val="24"/>
        </w:rPr>
        <w:t>, which generates a static image of the map that can be embedded in the page. The app uses a simple GET request to fetch this image, and it dynamically updates the map based on the user’s input.</w:t>
      </w:r>
    </w:p>
    <w:p w14:paraId="040840C8" w14:textId="77777777" w:rsidR="00B10862" w:rsidRPr="00B10862" w:rsidRDefault="00B10862" w:rsidP="00B10862">
      <w:pPr>
        <w:spacing w:line="360" w:lineRule="auto"/>
        <w:rPr>
          <w:sz w:val="24"/>
          <w:szCs w:val="24"/>
        </w:rPr>
      </w:pPr>
      <w:r w:rsidRPr="00B10862">
        <w:rPr>
          <w:sz w:val="24"/>
          <w:szCs w:val="24"/>
        </w:rPr>
        <w:t>The Google Maps API is invaluable in applications that require geolocation or map-based services. By integrating it into the application, users can get a visual representation of a location without needing to interact with complex interactive maps. This feature could be expanded further to include more interactive map features, such as placing markers or fetching nearby points of interest.</w:t>
      </w:r>
    </w:p>
    <w:p w14:paraId="4BA9F81F" w14:textId="77777777" w:rsidR="00B10862" w:rsidRPr="00B10862" w:rsidRDefault="00B10862" w:rsidP="00B10862">
      <w:pPr>
        <w:spacing w:line="360" w:lineRule="auto"/>
        <w:rPr>
          <w:b/>
          <w:bCs/>
          <w:sz w:val="24"/>
          <w:szCs w:val="24"/>
        </w:rPr>
      </w:pPr>
      <w:r w:rsidRPr="00B10862">
        <w:rPr>
          <w:b/>
          <w:bCs/>
          <w:sz w:val="24"/>
          <w:szCs w:val="24"/>
        </w:rPr>
        <w:t>3. SendGrid API Integration</w:t>
      </w:r>
    </w:p>
    <w:p w14:paraId="52A09155" w14:textId="77777777" w:rsidR="00B10862" w:rsidRPr="00B10862" w:rsidRDefault="00B10862" w:rsidP="00B10862">
      <w:pPr>
        <w:spacing w:line="360" w:lineRule="auto"/>
        <w:rPr>
          <w:sz w:val="24"/>
          <w:szCs w:val="24"/>
        </w:rPr>
      </w:pPr>
      <w:r w:rsidRPr="00B10862">
        <w:rPr>
          <w:sz w:val="24"/>
          <w:szCs w:val="24"/>
        </w:rPr>
        <w:t xml:space="preserve">The third key feature of the application is the ability to send emails using the </w:t>
      </w:r>
      <w:r w:rsidRPr="00B10862">
        <w:rPr>
          <w:b/>
          <w:bCs/>
          <w:sz w:val="24"/>
          <w:szCs w:val="24"/>
        </w:rPr>
        <w:t>SendGrid API</w:t>
      </w:r>
      <w:r w:rsidRPr="00B10862">
        <w:rPr>
          <w:sz w:val="24"/>
          <w:szCs w:val="24"/>
        </w:rPr>
        <w:t>. Email is a vital communication tool, and integrating email functionality into a web application is a common requirement for many services. Using the SendGrid API, the app allows users to send emails by composing the content in a simple text field and specifying the recipient's email address.</w:t>
      </w:r>
    </w:p>
    <w:p w14:paraId="74F43C13" w14:textId="77777777" w:rsidR="00B10862" w:rsidRPr="00B10862" w:rsidRDefault="00B10862" w:rsidP="00B10862">
      <w:pPr>
        <w:spacing w:line="360" w:lineRule="auto"/>
        <w:rPr>
          <w:sz w:val="24"/>
          <w:szCs w:val="24"/>
        </w:rPr>
      </w:pPr>
      <w:r w:rsidRPr="00B10862">
        <w:rPr>
          <w:sz w:val="24"/>
          <w:szCs w:val="24"/>
        </w:rPr>
        <w:lastRenderedPageBreak/>
        <w:t>The integration with SendGrid is handled by making POST requests to the SendGrid email service API, passing the email content, subject, sender’s email address, and recipient’s email address. The API sends the email via SendGrid’s email delivery infrastructure. This eliminates the need for setting up an SMTP server or dealing with the complexities of email sending, as SendGrid handles deliverability, tracking, and error management.</w:t>
      </w:r>
    </w:p>
    <w:p w14:paraId="58B188B5" w14:textId="77777777" w:rsidR="00B10862" w:rsidRPr="00B10862" w:rsidRDefault="00B10862" w:rsidP="00B10862">
      <w:pPr>
        <w:spacing w:line="360" w:lineRule="auto"/>
        <w:rPr>
          <w:sz w:val="24"/>
          <w:szCs w:val="24"/>
        </w:rPr>
      </w:pPr>
      <w:r w:rsidRPr="00B10862">
        <w:rPr>
          <w:sz w:val="24"/>
          <w:szCs w:val="24"/>
        </w:rPr>
        <w:t>The SendGrid integration is especially useful for applications that need to send transactional emails, such as registration confirmations, password reset instructions, or promotional content. By integrating SendGrid, the application provides a reliable and scalable solution for email communication.</w:t>
      </w:r>
    </w:p>
    <w:p w14:paraId="2DD65F7F" w14:textId="77777777" w:rsidR="00B10862" w:rsidRPr="00B10862" w:rsidRDefault="00B10862" w:rsidP="00B10862">
      <w:pPr>
        <w:spacing w:line="360" w:lineRule="auto"/>
        <w:rPr>
          <w:b/>
          <w:bCs/>
          <w:sz w:val="24"/>
          <w:szCs w:val="24"/>
        </w:rPr>
      </w:pPr>
      <w:r w:rsidRPr="00B10862">
        <w:rPr>
          <w:b/>
          <w:bCs/>
          <w:sz w:val="24"/>
          <w:szCs w:val="24"/>
        </w:rPr>
        <w:t>User Experience and Application Flow</w:t>
      </w:r>
    </w:p>
    <w:p w14:paraId="141A5984" w14:textId="77777777" w:rsidR="00B10862" w:rsidRPr="00B10862" w:rsidRDefault="00B10862" w:rsidP="00B10862">
      <w:pPr>
        <w:spacing w:line="360" w:lineRule="auto"/>
        <w:rPr>
          <w:sz w:val="24"/>
          <w:szCs w:val="24"/>
        </w:rPr>
      </w:pPr>
      <w:r w:rsidRPr="00B10862">
        <w:rPr>
          <w:sz w:val="24"/>
          <w:szCs w:val="24"/>
        </w:rPr>
        <w:t>The application is designed to be user-friendly and intuitive. Upon visiting the homepage, users are greeted with three distinct sections, each corresponding to one of the API integrations. The user interface consists of simple form fields for each feature:</w:t>
      </w:r>
    </w:p>
    <w:p w14:paraId="51E8D047" w14:textId="77777777" w:rsidR="00B10862" w:rsidRPr="00B10862" w:rsidRDefault="00B10862" w:rsidP="00B10862">
      <w:pPr>
        <w:numPr>
          <w:ilvl w:val="0"/>
          <w:numId w:val="5"/>
        </w:numPr>
        <w:spacing w:line="360" w:lineRule="auto"/>
        <w:rPr>
          <w:sz w:val="24"/>
          <w:szCs w:val="24"/>
        </w:rPr>
      </w:pPr>
      <w:r w:rsidRPr="00B10862">
        <w:rPr>
          <w:sz w:val="24"/>
          <w:szCs w:val="24"/>
        </w:rPr>
        <w:t>A text input for composing a tweet.</w:t>
      </w:r>
    </w:p>
    <w:p w14:paraId="6B8B1DE4" w14:textId="77777777" w:rsidR="00B10862" w:rsidRPr="00B10862" w:rsidRDefault="00B10862" w:rsidP="00B10862">
      <w:pPr>
        <w:numPr>
          <w:ilvl w:val="0"/>
          <w:numId w:val="5"/>
        </w:numPr>
        <w:spacing w:line="360" w:lineRule="auto"/>
        <w:rPr>
          <w:sz w:val="24"/>
          <w:szCs w:val="24"/>
        </w:rPr>
      </w:pPr>
      <w:r w:rsidRPr="00B10862">
        <w:rPr>
          <w:sz w:val="24"/>
          <w:szCs w:val="24"/>
        </w:rPr>
        <w:t>A text field for entering a location.</w:t>
      </w:r>
    </w:p>
    <w:p w14:paraId="53069575" w14:textId="77777777" w:rsidR="00B10862" w:rsidRPr="00B10862" w:rsidRDefault="00B10862" w:rsidP="00B10862">
      <w:pPr>
        <w:numPr>
          <w:ilvl w:val="0"/>
          <w:numId w:val="5"/>
        </w:numPr>
        <w:spacing w:line="360" w:lineRule="auto"/>
        <w:rPr>
          <w:sz w:val="24"/>
          <w:szCs w:val="24"/>
        </w:rPr>
      </w:pPr>
      <w:r w:rsidRPr="00B10862">
        <w:rPr>
          <w:sz w:val="24"/>
          <w:szCs w:val="24"/>
        </w:rPr>
        <w:t>A text area for composing an email.</w:t>
      </w:r>
    </w:p>
    <w:p w14:paraId="3EA09D6B" w14:textId="77777777" w:rsidR="00B10862" w:rsidRPr="00B10862" w:rsidRDefault="00B10862" w:rsidP="00B10862">
      <w:pPr>
        <w:spacing w:line="360" w:lineRule="auto"/>
        <w:rPr>
          <w:sz w:val="24"/>
          <w:szCs w:val="24"/>
        </w:rPr>
      </w:pPr>
      <w:r w:rsidRPr="00B10862">
        <w:rPr>
          <w:sz w:val="24"/>
          <w:szCs w:val="24"/>
        </w:rPr>
        <w:t>Once a user fills in one of the forms and submits it, the app processes the input and interacts with the corresponding API to execute the desired action. For the Twitter feature, a tweet is posted; for Google Maps, a static map is displayed; and for SendGrid, an email is sent. Each action is processed asynchronously, with the user being redirected to a success page or receiving an error message if something goes wrong.</w:t>
      </w:r>
    </w:p>
    <w:p w14:paraId="32C3EBA3" w14:textId="77777777" w:rsidR="00B10862" w:rsidRPr="00B10862" w:rsidRDefault="00B10862" w:rsidP="00B10862">
      <w:pPr>
        <w:spacing w:line="360" w:lineRule="auto"/>
        <w:rPr>
          <w:b/>
          <w:bCs/>
          <w:sz w:val="24"/>
          <w:szCs w:val="24"/>
        </w:rPr>
      </w:pPr>
      <w:r w:rsidRPr="00B10862">
        <w:rPr>
          <w:b/>
          <w:bCs/>
          <w:sz w:val="24"/>
          <w:szCs w:val="24"/>
        </w:rPr>
        <w:t>Conclusion</w:t>
      </w:r>
    </w:p>
    <w:p w14:paraId="213396EC" w14:textId="77777777" w:rsidR="00B10862" w:rsidRPr="00B10862" w:rsidRDefault="00B10862" w:rsidP="00B10862">
      <w:pPr>
        <w:spacing w:line="360" w:lineRule="auto"/>
        <w:rPr>
          <w:sz w:val="24"/>
          <w:szCs w:val="24"/>
        </w:rPr>
      </w:pPr>
      <w:r w:rsidRPr="00B10862">
        <w:rPr>
          <w:sz w:val="24"/>
          <w:szCs w:val="24"/>
        </w:rPr>
        <w:t xml:space="preserve">The </w:t>
      </w:r>
      <w:r w:rsidRPr="00B10862">
        <w:rPr>
          <w:b/>
          <w:bCs/>
          <w:sz w:val="24"/>
          <w:szCs w:val="24"/>
        </w:rPr>
        <w:t>API Integration Web Application</w:t>
      </w:r>
      <w:r w:rsidRPr="00B10862">
        <w:rPr>
          <w:sz w:val="24"/>
          <w:szCs w:val="24"/>
        </w:rPr>
        <w:t xml:space="preserve"> project demonstrates how multiple external APIs can be integrated into a single web application to enhance its functionality. By leveraging </w:t>
      </w:r>
      <w:r w:rsidRPr="00B10862">
        <w:rPr>
          <w:b/>
          <w:bCs/>
          <w:sz w:val="24"/>
          <w:szCs w:val="24"/>
        </w:rPr>
        <w:t>Twitter API</w:t>
      </w:r>
      <w:r w:rsidRPr="00B10862">
        <w:rPr>
          <w:sz w:val="24"/>
          <w:szCs w:val="24"/>
        </w:rPr>
        <w:t xml:space="preserve">, </w:t>
      </w:r>
      <w:r w:rsidRPr="00B10862">
        <w:rPr>
          <w:b/>
          <w:bCs/>
          <w:sz w:val="24"/>
          <w:szCs w:val="24"/>
        </w:rPr>
        <w:t>Google Maps API</w:t>
      </w:r>
      <w:r w:rsidRPr="00B10862">
        <w:rPr>
          <w:sz w:val="24"/>
          <w:szCs w:val="24"/>
        </w:rPr>
        <w:t xml:space="preserve">, and </w:t>
      </w:r>
      <w:r w:rsidRPr="00B10862">
        <w:rPr>
          <w:b/>
          <w:bCs/>
          <w:sz w:val="24"/>
          <w:szCs w:val="24"/>
        </w:rPr>
        <w:t>SendGrid API</w:t>
      </w:r>
      <w:r w:rsidRPr="00B10862">
        <w:rPr>
          <w:sz w:val="24"/>
          <w:szCs w:val="24"/>
        </w:rPr>
        <w:t xml:space="preserve">, the application provides valuable services such as posting tweets, displaying geographic locations, and sending emails. This project not only showcases </w:t>
      </w:r>
      <w:r w:rsidRPr="00B10862">
        <w:rPr>
          <w:sz w:val="24"/>
          <w:szCs w:val="24"/>
        </w:rPr>
        <w:lastRenderedPageBreak/>
        <w:t>the practical use of APIs but also highlights the importance of modern web development practices, such as handling API authentication, interacting with RESTful services, and ensuring a seamless user experience. As APIs continue to play a pivotal role in application development, this project serves as a stepping stone for learning how to integrate and utilize third-party services in web applications.</w:t>
      </w:r>
    </w:p>
    <w:p w14:paraId="1A8A6DA3" w14:textId="77777777" w:rsidR="00654B25" w:rsidRPr="00BF27EF" w:rsidRDefault="00654B25" w:rsidP="00B10862">
      <w:pPr>
        <w:spacing w:line="360" w:lineRule="auto"/>
        <w:rPr>
          <w:sz w:val="24"/>
          <w:szCs w:val="24"/>
        </w:rPr>
      </w:pPr>
    </w:p>
    <w:sectPr w:rsidR="00654B25" w:rsidRPr="00BF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8BB"/>
    <w:multiLevelType w:val="hybridMultilevel"/>
    <w:tmpl w:val="FB8C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3A38"/>
    <w:multiLevelType w:val="multilevel"/>
    <w:tmpl w:val="809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97C25"/>
    <w:multiLevelType w:val="multilevel"/>
    <w:tmpl w:val="B79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546B"/>
    <w:multiLevelType w:val="multilevel"/>
    <w:tmpl w:val="B4D6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368E5"/>
    <w:multiLevelType w:val="multilevel"/>
    <w:tmpl w:val="B1E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674983">
    <w:abstractNumId w:val="0"/>
  </w:num>
  <w:num w:numId="2" w16cid:durableId="803163244">
    <w:abstractNumId w:val="3"/>
  </w:num>
  <w:num w:numId="3" w16cid:durableId="1187714212">
    <w:abstractNumId w:val="1"/>
  </w:num>
  <w:num w:numId="4" w16cid:durableId="676811504">
    <w:abstractNumId w:val="2"/>
  </w:num>
  <w:num w:numId="5" w16cid:durableId="92669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EF"/>
    <w:rsid w:val="003206D6"/>
    <w:rsid w:val="0042275B"/>
    <w:rsid w:val="0049467F"/>
    <w:rsid w:val="004A3ECD"/>
    <w:rsid w:val="00654B25"/>
    <w:rsid w:val="00793823"/>
    <w:rsid w:val="00B10862"/>
    <w:rsid w:val="00BF27EF"/>
    <w:rsid w:val="00C63CFF"/>
    <w:rsid w:val="00D7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194FC"/>
  <w15:chartTrackingRefBased/>
  <w15:docId w15:val="{D60F86E9-8E42-4F78-A08C-F1A787D5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7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7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7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7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7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7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7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7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7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7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7EF"/>
    <w:rPr>
      <w:rFonts w:eastAsiaTheme="majorEastAsia" w:cstheme="majorBidi"/>
      <w:color w:val="272727" w:themeColor="text1" w:themeTint="D8"/>
    </w:rPr>
  </w:style>
  <w:style w:type="paragraph" w:styleId="Title">
    <w:name w:val="Title"/>
    <w:basedOn w:val="Normal"/>
    <w:next w:val="Normal"/>
    <w:link w:val="TitleChar"/>
    <w:uiPriority w:val="10"/>
    <w:qFormat/>
    <w:rsid w:val="00BF2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7EF"/>
    <w:pPr>
      <w:spacing w:before="160"/>
      <w:jc w:val="center"/>
    </w:pPr>
    <w:rPr>
      <w:i/>
      <w:iCs/>
      <w:color w:val="404040" w:themeColor="text1" w:themeTint="BF"/>
    </w:rPr>
  </w:style>
  <w:style w:type="character" w:customStyle="1" w:styleId="QuoteChar">
    <w:name w:val="Quote Char"/>
    <w:basedOn w:val="DefaultParagraphFont"/>
    <w:link w:val="Quote"/>
    <w:uiPriority w:val="29"/>
    <w:rsid w:val="00BF27EF"/>
    <w:rPr>
      <w:i/>
      <w:iCs/>
      <w:color w:val="404040" w:themeColor="text1" w:themeTint="BF"/>
    </w:rPr>
  </w:style>
  <w:style w:type="paragraph" w:styleId="ListParagraph">
    <w:name w:val="List Paragraph"/>
    <w:basedOn w:val="Normal"/>
    <w:uiPriority w:val="34"/>
    <w:qFormat/>
    <w:rsid w:val="00BF27EF"/>
    <w:pPr>
      <w:ind w:left="720"/>
      <w:contextualSpacing/>
    </w:pPr>
  </w:style>
  <w:style w:type="character" w:styleId="IntenseEmphasis">
    <w:name w:val="Intense Emphasis"/>
    <w:basedOn w:val="DefaultParagraphFont"/>
    <w:uiPriority w:val="21"/>
    <w:qFormat/>
    <w:rsid w:val="00BF27EF"/>
    <w:rPr>
      <w:i/>
      <w:iCs/>
      <w:color w:val="2F5496" w:themeColor="accent1" w:themeShade="BF"/>
    </w:rPr>
  </w:style>
  <w:style w:type="paragraph" w:styleId="IntenseQuote">
    <w:name w:val="Intense Quote"/>
    <w:basedOn w:val="Normal"/>
    <w:next w:val="Normal"/>
    <w:link w:val="IntenseQuoteChar"/>
    <w:uiPriority w:val="30"/>
    <w:qFormat/>
    <w:rsid w:val="00BF27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7EF"/>
    <w:rPr>
      <w:i/>
      <w:iCs/>
      <w:color w:val="2F5496" w:themeColor="accent1" w:themeShade="BF"/>
    </w:rPr>
  </w:style>
  <w:style w:type="character" w:styleId="IntenseReference">
    <w:name w:val="Intense Reference"/>
    <w:basedOn w:val="DefaultParagraphFont"/>
    <w:uiPriority w:val="32"/>
    <w:qFormat/>
    <w:rsid w:val="00BF27EF"/>
    <w:rPr>
      <w:b/>
      <w:bCs/>
      <w:smallCaps/>
      <w:color w:val="2F5496" w:themeColor="accent1" w:themeShade="BF"/>
      <w:spacing w:val="5"/>
    </w:rPr>
  </w:style>
  <w:style w:type="character" w:styleId="Hyperlink">
    <w:name w:val="Hyperlink"/>
    <w:basedOn w:val="DefaultParagraphFont"/>
    <w:uiPriority w:val="99"/>
    <w:unhideWhenUsed/>
    <w:rsid w:val="00BF27EF"/>
    <w:rPr>
      <w:color w:val="0563C1" w:themeColor="hyperlink"/>
      <w:u w:val="single"/>
    </w:rPr>
  </w:style>
  <w:style w:type="character" w:styleId="UnresolvedMention">
    <w:name w:val="Unresolved Mention"/>
    <w:basedOn w:val="DefaultParagraphFont"/>
    <w:uiPriority w:val="99"/>
    <w:semiHidden/>
    <w:unhideWhenUsed/>
    <w:rsid w:val="00BF2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700601">
      <w:bodyDiv w:val="1"/>
      <w:marLeft w:val="0"/>
      <w:marRight w:val="0"/>
      <w:marTop w:val="0"/>
      <w:marBottom w:val="0"/>
      <w:divBdr>
        <w:top w:val="none" w:sz="0" w:space="0" w:color="auto"/>
        <w:left w:val="none" w:sz="0" w:space="0" w:color="auto"/>
        <w:bottom w:val="none" w:sz="0" w:space="0" w:color="auto"/>
        <w:right w:val="none" w:sz="0" w:space="0" w:color="auto"/>
      </w:divBdr>
    </w:div>
    <w:div w:id="1261332819">
      <w:bodyDiv w:val="1"/>
      <w:marLeft w:val="0"/>
      <w:marRight w:val="0"/>
      <w:marTop w:val="0"/>
      <w:marBottom w:val="0"/>
      <w:divBdr>
        <w:top w:val="none" w:sz="0" w:space="0" w:color="auto"/>
        <w:left w:val="none" w:sz="0" w:space="0" w:color="auto"/>
        <w:bottom w:val="none" w:sz="0" w:space="0" w:color="auto"/>
        <w:right w:val="none" w:sz="0" w:space="0" w:color="auto"/>
      </w:divBdr>
    </w:div>
    <w:div w:id="1345748920">
      <w:bodyDiv w:val="1"/>
      <w:marLeft w:val="0"/>
      <w:marRight w:val="0"/>
      <w:marTop w:val="0"/>
      <w:marBottom w:val="0"/>
      <w:divBdr>
        <w:top w:val="none" w:sz="0" w:space="0" w:color="auto"/>
        <w:left w:val="none" w:sz="0" w:space="0" w:color="auto"/>
        <w:bottom w:val="none" w:sz="0" w:space="0" w:color="auto"/>
        <w:right w:val="none" w:sz="0" w:space="0" w:color="auto"/>
      </w:divBdr>
    </w:div>
    <w:div w:id="1842887764">
      <w:bodyDiv w:val="1"/>
      <w:marLeft w:val="0"/>
      <w:marRight w:val="0"/>
      <w:marTop w:val="0"/>
      <w:marBottom w:val="0"/>
      <w:divBdr>
        <w:top w:val="none" w:sz="0" w:space="0" w:color="auto"/>
        <w:left w:val="none" w:sz="0" w:space="0" w:color="auto"/>
        <w:bottom w:val="none" w:sz="0" w:space="0" w:color="auto"/>
        <w:right w:val="none" w:sz="0" w:space="0" w:color="auto"/>
      </w:divBdr>
    </w:div>
    <w:div w:id="1918710955">
      <w:bodyDiv w:val="1"/>
      <w:marLeft w:val="0"/>
      <w:marRight w:val="0"/>
      <w:marTop w:val="0"/>
      <w:marBottom w:val="0"/>
      <w:divBdr>
        <w:top w:val="none" w:sz="0" w:space="0" w:color="auto"/>
        <w:left w:val="none" w:sz="0" w:space="0" w:color="auto"/>
        <w:bottom w:val="none" w:sz="0" w:space="0" w:color="auto"/>
        <w:right w:val="none" w:sz="0" w:space="0" w:color="auto"/>
      </w:divBdr>
    </w:div>
    <w:div w:id="20284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1473</Words>
  <Characters>11100</Characters>
  <Application>Microsoft Office Word</Application>
  <DocSecurity>0</DocSecurity>
  <Lines>426</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And J</dc:creator>
  <cp:keywords/>
  <dc:description/>
  <cp:lastModifiedBy>C And J</cp:lastModifiedBy>
  <cp:revision>2</cp:revision>
  <dcterms:created xsi:type="dcterms:W3CDTF">2025-02-13T14:59:00Z</dcterms:created>
  <dcterms:modified xsi:type="dcterms:W3CDTF">2025-02-13T15:20:00Z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f61cecb8-deab-4ed0-bf9e-2f0fffec07e0</vt:lpwstr>
  </property>
</Properties>
</file>